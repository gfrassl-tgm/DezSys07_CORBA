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63AC" w:rsidRDefault="00A7508A">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363AC" w:rsidRDefault="008363AC"/>
    <w:p w:rsidR="008363AC" w:rsidRDefault="008363AC"/>
    <w:p w:rsidR="008363AC" w:rsidRDefault="008363AC"/>
    <w:p w:rsidR="008363AC" w:rsidRDefault="008363AC"/>
    <w:p w:rsidR="008363AC" w:rsidRDefault="008363AC"/>
    <w:p w:rsidR="008363AC" w:rsidRDefault="008363AC"/>
    <w:p w:rsidR="008363AC" w:rsidRDefault="008363AC"/>
    <w:p w:rsidR="008363AC" w:rsidRDefault="008363AC"/>
    <w:p w:rsidR="008363AC" w:rsidRDefault="008363AC"/>
    <w:p w:rsidR="008363AC" w:rsidRDefault="008363AC"/>
    <w:p w:rsidR="008363AC" w:rsidRDefault="008363AC"/>
    <w:p w:rsidR="008363AC" w:rsidRDefault="008363AC"/>
    <w:p w:rsidR="008363AC" w:rsidRDefault="008363AC">
      <w:pPr>
        <w:pBdr>
          <w:top w:val="none" w:sz="0" w:space="0" w:color="000000"/>
          <w:left w:val="none" w:sz="0" w:space="0" w:color="000000"/>
          <w:bottom w:val="single" w:sz="1" w:space="1" w:color="000000"/>
          <w:right w:val="none" w:sz="0" w:space="0" w:color="000000"/>
        </w:pBdr>
      </w:pPr>
    </w:p>
    <w:p w:rsidR="008363AC" w:rsidRPr="001E5A1F" w:rsidRDefault="008363AC">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r w:rsidRPr="001E5A1F">
        <w:rPr>
          <w:b/>
          <w:bCs/>
          <w:sz w:val="52"/>
          <w:szCs w:val="52"/>
          <w:lang w:val="en-US"/>
        </w:rPr>
        <w:t>Laborprotokoll</w:t>
      </w:r>
    </w:p>
    <w:p w:rsidR="0036295D" w:rsidRPr="00A60C0A" w:rsidRDefault="00A60C0A" w:rsidP="0036295D">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sidRPr="00A60C0A">
        <w:rPr>
          <w:b/>
          <w:bCs/>
          <w:sz w:val="52"/>
          <w:szCs w:val="52"/>
        </w:rPr>
        <w:t>DezSys-07 “Verteilte Objekte mit Corba”</w:t>
      </w:r>
    </w:p>
    <w:p w:rsidR="008363AC" w:rsidRPr="00A60C0A" w:rsidRDefault="008363AC">
      <w:pPr>
        <w:pBdr>
          <w:top w:val="single" w:sz="1" w:space="1" w:color="000000"/>
          <w:left w:val="none" w:sz="0" w:space="0" w:color="000000"/>
          <w:bottom w:val="none" w:sz="0" w:space="0" w:color="000000"/>
          <w:right w:val="none" w:sz="0" w:space="0" w:color="000000"/>
        </w:pBdr>
        <w:jc w:val="right"/>
        <w:rPr>
          <w:b/>
          <w:bCs/>
          <w:sz w:val="36"/>
          <w:szCs w:val="36"/>
        </w:rPr>
      </w:pPr>
    </w:p>
    <w:p w:rsidR="008363AC" w:rsidRPr="00A60C0A" w:rsidRDefault="008363AC">
      <w:pPr>
        <w:jc w:val="right"/>
        <w:rPr>
          <w:b/>
          <w:bCs/>
          <w:sz w:val="36"/>
          <w:szCs w:val="36"/>
        </w:rPr>
      </w:pPr>
    </w:p>
    <w:p w:rsidR="0036295D" w:rsidRPr="00A60C0A" w:rsidRDefault="0036295D" w:rsidP="0036295D">
      <w:pPr>
        <w:jc w:val="right"/>
        <w:rPr>
          <w:b/>
          <w:bCs/>
          <w:sz w:val="36"/>
          <w:szCs w:val="36"/>
        </w:rPr>
      </w:pPr>
    </w:p>
    <w:p w:rsidR="0036295D" w:rsidRDefault="0036295D" w:rsidP="0036295D">
      <w:pPr>
        <w:jc w:val="right"/>
        <w:rPr>
          <w:b/>
          <w:bCs/>
          <w:sz w:val="36"/>
          <w:szCs w:val="36"/>
          <w:lang w:val="en-US"/>
        </w:rPr>
      </w:pPr>
      <w:r>
        <w:rPr>
          <w:b/>
          <w:bCs/>
          <w:sz w:val="36"/>
          <w:szCs w:val="36"/>
          <w:lang w:val="en-US"/>
        </w:rPr>
        <w:t>Systemtechnik Labor</w:t>
      </w:r>
    </w:p>
    <w:p w:rsidR="0036295D" w:rsidRDefault="0036295D" w:rsidP="0036295D">
      <w:pPr>
        <w:jc w:val="right"/>
        <w:rPr>
          <w:b/>
          <w:bCs/>
          <w:sz w:val="36"/>
          <w:szCs w:val="36"/>
          <w:lang w:val="en-US"/>
        </w:rPr>
      </w:pPr>
      <w:r>
        <w:rPr>
          <w:b/>
          <w:bCs/>
          <w:sz w:val="36"/>
          <w:szCs w:val="36"/>
          <w:lang w:val="en-US"/>
        </w:rPr>
        <w:t>4CHIT 2015/16, Gruppe A</w:t>
      </w:r>
    </w:p>
    <w:p w:rsidR="0036295D" w:rsidRDefault="0036295D" w:rsidP="0036295D">
      <w:pPr>
        <w:jc w:val="right"/>
        <w:rPr>
          <w:b/>
          <w:bCs/>
          <w:sz w:val="36"/>
          <w:szCs w:val="36"/>
          <w:lang w:val="en-US"/>
        </w:rPr>
      </w:pPr>
    </w:p>
    <w:p w:rsidR="0036295D" w:rsidRDefault="0036295D" w:rsidP="0036295D">
      <w:pPr>
        <w:jc w:val="right"/>
        <w:rPr>
          <w:b/>
          <w:bCs/>
          <w:sz w:val="36"/>
          <w:szCs w:val="36"/>
          <w:lang w:val="en-US"/>
        </w:rPr>
      </w:pPr>
    </w:p>
    <w:p w:rsidR="0036295D" w:rsidRDefault="0036295D" w:rsidP="0036295D">
      <w:pPr>
        <w:jc w:val="right"/>
        <w:rPr>
          <w:b/>
          <w:bCs/>
          <w:sz w:val="36"/>
          <w:szCs w:val="36"/>
        </w:rPr>
      </w:pPr>
      <w:r w:rsidRPr="00FE7DDD">
        <w:rPr>
          <w:b/>
          <w:bCs/>
          <w:sz w:val="36"/>
          <w:szCs w:val="36"/>
        </w:rPr>
        <w:t>Gabriel Frassl</w:t>
      </w:r>
    </w:p>
    <w:p w:rsidR="008363AC" w:rsidRDefault="008363AC">
      <w:pPr>
        <w:jc w:val="right"/>
        <w:rPr>
          <w:b/>
          <w:bCs/>
          <w:sz w:val="36"/>
          <w:szCs w:val="36"/>
        </w:rPr>
      </w:pPr>
    </w:p>
    <w:p w:rsidR="008363AC" w:rsidRDefault="008363AC">
      <w:pPr>
        <w:jc w:val="right"/>
        <w:rPr>
          <w:b/>
          <w:bCs/>
          <w:sz w:val="36"/>
          <w:szCs w:val="36"/>
        </w:rPr>
      </w:pPr>
    </w:p>
    <w:p w:rsidR="0036295D" w:rsidRDefault="0036295D">
      <w:pPr>
        <w:jc w:val="right"/>
        <w:rPr>
          <w:b/>
          <w:bCs/>
          <w:sz w:val="36"/>
          <w:szCs w:val="36"/>
        </w:rPr>
      </w:pPr>
    </w:p>
    <w:tbl>
      <w:tblPr>
        <w:tblW w:w="9584"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765"/>
      </w:tblGrid>
      <w:tr w:rsidR="008363AC" w:rsidTr="00CA0A76">
        <w:tc>
          <w:tcPr>
            <w:tcW w:w="4819" w:type="dxa"/>
            <w:shd w:val="clear" w:color="auto" w:fill="auto"/>
          </w:tcPr>
          <w:p w:rsidR="008363AC" w:rsidRDefault="008363AC">
            <w:pPr>
              <w:pStyle w:val="TableContents"/>
              <w:snapToGrid w:val="0"/>
            </w:pPr>
          </w:p>
        </w:tc>
        <w:tc>
          <w:tcPr>
            <w:tcW w:w="4765" w:type="dxa"/>
            <w:shd w:val="clear" w:color="auto" w:fill="auto"/>
          </w:tcPr>
          <w:p w:rsidR="008363AC" w:rsidRDefault="00A60C0A" w:rsidP="0036295D">
            <w:pPr>
              <w:pStyle w:val="TableContents"/>
              <w:jc w:val="right"/>
            </w:pPr>
            <w:r>
              <w:rPr>
                <w:b/>
                <w:bCs/>
              </w:rPr>
              <w:t>Version 1.0</w:t>
            </w:r>
          </w:p>
        </w:tc>
      </w:tr>
      <w:tr w:rsidR="008363AC" w:rsidTr="00CA0A76">
        <w:tc>
          <w:tcPr>
            <w:tcW w:w="4819" w:type="dxa"/>
            <w:shd w:val="clear" w:color="auto" w:fill="auto"/>
          </w:tcPr>
          <w:p w:rsidR="008363AC" w:rsidRDefault="008363AC">
            <w:pPr>
              <w:pStyle w:val="TableContents"/>
            </w:pPr>
            <w:r>
              <w:rPr>
                <w:b/>
                <w:bCs/>
              </w:rPr>
              <w:t>Note:</w:t>
            </w:r>
          </w:p>
        </w:tc>
        <w:tc>
          <w:tcPr>
            <w:tcW w:w="4765" w:type="dxa"/>
            <w:shd w:val="clear" w:color="auto" w:fill="auto"/>
          </w:tcPr>
          <w:p w:rsidR="008363AC" w:rsidRDefault="008363AC">
            <w:pPr>
              <w:pStyle w:val="TableContents"/>
              <w:jc w:val="right"/>
            </w:pPr>
            <w:r>
              <w:rPr>
                <w:b/>
                <w:bCs/>
              </w:rPr>
              <w:t xml:space="preserve">Begonnen am </w:t>
            </w:r>
            <w:r w:rsidR="00A60C0A">
              <w:rPr>
                <w:b/>
                <w:bCs/>
              </w:rPr>
              <w:t>15. April 2016</w:t>
            </w:r>
          </w:p>
        </w:tc>
      </w:tr>
      <w:tr w:rsidR="008363AC" w:rsidTr="00CA0A76">
        <w:tc>
          <w:tcPr>
            <w:tcW w:w="4819" w:type="dxa"/>
            <w:shd w:val="clear" w:color="auto" w:fill="auto"/>
          </w:tcPr>
          <w:p w:rsidR="008363AC" w:rsidRDefault="008363AC" w:rsidP="00A60C0A">
            <w:pPr>
              <w:pStyle w:val="TableContents"/>
            </w:pPr>
            <w:r>
              <w:rPr>
                <w:b/>
                <w:bCs/>
              </w:rPr>
              <w:t xml:space="preserve">Betreuer: </w:t>
            </w:r>
            <w:r w:rsidR="00A60C0A">
              <w:rPr>
                <w:b/>
                <w:bCs/>
              </w:rPr>
              <w:t>M.Borko</w:t>
            </w:r>
          </w:p>
        </w:tc>
        <w:tc>
          <w:tcPr>
            <w:tcW w:w="4765" w:type="dxa"/>
            <w:shd w:val="clear" w:color="auto" w:fill="auto"/>
          </w:tcPr>
          <w:p w:rsidR="008363AC" w:rsidRDefault="008363AC">
            <w:pPr>
              <w:pStyle w:val="TableContents"/>
              <w:jc w:val="right"/>
            </w:pPr>
            <w:r>
              <w:rPr>
                <w:b/>
                <w:bCs/>
              </w:rPr>
              <w:t xml:space="preserve">Beendet am </w:t>
            </w:r>
            <w:r w:rsidR="00A60C0A">
              <w:rPr>
                <w:b/>
                <w:bCs/>
              </w:rPr>
              <w:t>22. April 2016</w:t>
            </w:r>
          </w:p>
        </w:tc>
      </w:tr>
    </w:tbl>
    <w:p w:rsidR="008363AC" w:rsidRDefault="008363AC">
      <w:pPr>
        <w:rPr>
          <w:sz w:val="20"/>
          <w:szCs w:val="20"/>
        </w:rPr>
      </w:pPr>
    </w:p>
    <w:sdt>
      <w:sdtPr>
        <w:rPr>
          <w:lang w:val="de-DE"/>
        </w:rPr>
        <w:id w:val="-1619985318"/>
        <w:docPartObj>
          <w:docPartGallery w:val="Table of Contents"/>
          <w:docPartUnique/>
        </w:docPartObj>
      </w:sdtPr>
      <w:sdtEndPr>
        <w:rPr>
          <w:rFonts w:ascii="Verdana" w:eastAsia="Droid Sans Fallback" w:hAnsi="Verdana" w:cs="Mangal"/>
          <w:b/>
          <w:bCs/>
          <w:color w:val="auto"/>
          <w:kern w:val="1"/>
          <w:sz w:val="24"/>
          <w:szCs w:val="24"/>
          <w:lang w:eastAsia="zh-CN" w:bidi="hi-IN"/>
        </w:rPr>
      </w:sdtEndPr>
      <w:sdtContent>
        <w:p w:rsidR="001F03AB" w:rsidRDefault="001F03AB">
          <w:pPr>
            <w:pStyle w:val="Inhaltsverzeichnisberschrift"/>
          </w:pPr>
          <w:r>
            <w:rPr>
              <w:lang w:val="de-DE"/>
            </w:rPr>
            <w:t>Inhalt</w:t>
          </w:r>
        </w:p>
        <w:p w:rsidR="00B52F10" w:rsidRDefault="001F03AB">
          <w:pPr>
            <w:pStyle w:val="Verzeichnis1"/>
            <w:tabs>
              <w:tab w:val="left" w:pos="480"/>
            </w:tabs>
            <w:rPr>
              <w:rFonts w:asciiTheme="minorHAnsi" w:eastAsiaTheme="minorEastAsia" w:hAnsiTheme="minorHAnsi" w:cstheme="minorBidi"/>
              <w:noProof/>
              <w:kern w:val="0"/>
              <w:sz w:val="22"/>
              <w:szCs w:val="22"/>
              <w:lang w:eastAsia="de-AT" w:bidi="ar-SA"/>
            </w:rPr>
          </w:pPr>
          <w:r>
            <w:fldChar w:fldCharType="begin"/>
          </w:r>
          <w:r>
            <w:instrText xml:space="preserve"> TOC \o "1-3" \h \z \u </w:instrText>
          </w:r>
          <w:r>
            <w:fldChar w:fldCharType="separate"/>
          </w:r>
          <w:hyperlink w:anchor="_Toc449091217" w:history="1">
            <w:r w:rsidR="00B52F10" w:rsidRPr="00F13862">
              <w:rPr>
                <w:rStyle w:val="Hyperlink"/>
                <w:noProof/>
              </w:rPr>
              <w:t>1</w:t>
            </w:r>
            <w:r w:rsidR="00B52F10">
              <w:rPr>
                <w:rFonts w:asciiTheme="minorHAnsi" w:eastAsiaTheme="minorEastAsia" w:hAnsiTheme="minorHAnsi" w:cstheme="minorBidi"/>
                <w:noProof/>
                <w:kern w:val="0"/>
                <w:sz w:val="22"/>
                <w:szCs w:val="22"/>
                <w:lang w:eastAsia="de-AT" w:bidi="ar-SA"/>
              </w:rPr>
              <w:tab/>
            </w:r>
            <w:r w:rsidR="00B52F10" w:rsidRPr="00F13862">
              <w:rPr>
                <w:rStyle w:val="Hyperlink"/>
                <w:noProof/>
              </w:rPr>
              <w:t>Einführung</w:t>
            </w:r>
            <w:r w:rsidR="00B52F10">
              <w:rPr>
                <w:noProof/>
                <w:webHidden/>
              </w:rPr>
              <w:tab/>
            </w:r>
            <w:r w:rsidR="00B52F10">
              <w:rPr>
                <w:noProof/>
                <w:webHidden/>
              </w:rPr>
              <w:fldChar w:fldCharType="begin"/>
            </w:r>
            <w:r w:rsidR="00B52F10">
              <w:rPr>
                <w:noProof/>
                <w:webHidden/>
              </w:rPr>
              <w:instrText xml:space="preserve"> PAGEREF _Toc449091217 \h </w:instrText>
            </w:r>
            <w:r w:rsidR="00B52F10">
              <w:rPr>
                <w:noProof/>
                <w:webHidden/>
              </w:rPr>
            </w:r>
            <w:r w:rsidR="00B52F10">
              <w:rPr>
                <w:noProof/>
                <w:webHidden/>
              </w:rPr>
              <w:fldChar w:fldCharType="separate"/>
            </w:r>
            <w:r w:rsidR="000F4EB7">
              <w:rPr>
                <w:noProof/>
                <w:webHidden/>
              </w:rPr>
              <w:t>3</w:t>
            </w:r>
            <w:r w:rsidR="00B52F10">
              <w:rPr>
                <w:noProof/>
                <w:webHidden/>
              </w:rPr>
              <w:fldChar w:fldCharType="end"/>
            </w:r>
          </w:hyperlink>
        </w:p>
        <w:p w:rsidR="00B52F10" w:rsidRDefault="00B52F10">
          <w:pPr>
            <w:pStyle w:val="Verzeichnis2"/>
            <w:tabs>
              <w:tab w:val="left" w:pos="1100"/>
            </w:tabs>
            <w:rPr>
              <w:rFonts w:asciiTheme="minorHAnsi" w:eastAsiaTheme="minorEastAsia" w:hAnsiTheme="minorHAnsi" w:cstheme="minorBidi"/>
              <w:noProof/>
              <w:kern w:val="0"/>
              <w:sz w:val="22"/>
              <w:szCs w:val="22"/>
              <w:lang w:eastAsia="de-AT" w:bidi="ar-SA"/>
            </w:rPr>
          </w:pPr>
          <w:hyperlink w:anchor="_Toc449091218" w:history="1">
            <w:r w:rsidRPr="00F13862">
              <w:rPr>
                <w:rStyle w:val="Hyperlink"/>
                <w:noProof/>
              </w:rPr>
              <w:t>1.1</w:t>
            </w:r>
            <w:r>
              <w:rPr>
                <w:rFonts w:asciiTheme="minorHAnsi" w:eastAsiaTheme="minorEastAsia" w:hAnsiTheme="minorHAnsi" w:cstheme="minorBidi"/>
                <w:noProof/>
                <w:kern w:val="0"/>
                <w:sz w:val="22"/>
                <w:szCs w:val="22"/>
                <w:lang w:eastAsia="de-AT" w:bidi="ar-SA"/>
              </w:rPr>
              <w:tab/>
            </w:r>
            <w:r w:rsidRPr="00F13862">
              <w:rPr>
                <w:rStyle w:val="Hyperlink"/>
                <w:noProof/>
              </w:rPr>
              <w:t>Ziele</w:t>
            </w:r>
            <w:r>
              <w:rPr>
                <w:noProof/>
                <w:webHidden/>
              </w:rPr>
              <w:tab/>
            </w:r>
            <w:r>
              <w:rPr>
                <w:noProof/>
                <w:webHidden/>
              </w:rPr>
              <w:fldChar w:fldCharType="begin"/>
            </w:r>
            <w:r>
              <w:rPr>
                <w:noProof/>
                <w:webHidden/>
              </w:rPr>
              <w:instrText xml:space="preserve"> PAGEREF _Toc449091218 \h </w:instrText>
            </w:r>
            <w:r>
              <w:rPr>
                <w:noProof/>
                <w:webHidden/>
              </w:rPr>
            </w:r>
            <w:r>
              <w:rPr>
                <w:noProof/>
                <w:webHidden/>
              </w:rPr>
              <w:fldChar w:fldCharType="separate"/>
            </w:r>
            <w:r w:rsidR="000F4EB7">
              <w:rPr>
                <w:noProof/>
                <w:webHidden/>
              </w:rPr>
              <w:t>3</w:t>
            </w:r>
            <w:r>
              <w:rPr>
                <w:noProof/>
                <w:webHidden/>
              </w:rPr>
              <w:fldChar w:fldCharType="end"/>
            </w:r>
          </w:hyperlink>
        </w:p>
        <w:p w:rsidR="00B52F10" w:rsidRDefault="00B52F10">
          <w:pPr>
            <w:pStyle w:val="Verzeichnis2"/>
            <w:tabs>
              <w:tab w:val="left" w:pos="1100"/>
            </w:tabs>
            <w:rPr>
              <w:rFonts w:asciiTheme="minorHAnsi" w:eastAsiaTheme="minorEastAsia" w:hAnsiTheme="minorHAnsi" w:cstheme="minorBidi"/>
              <w:noProof/>
              <w:kern w:val="0"/>
              <w:sz w:val="22"/>
              <w:szCs w:val="22"/>
              <w:lang w:eastAsia="de-AT" w:bidi="ar-SA"/>
            </w:rPr>
          </w:pPr>
          <w:hyperlink w:anchor="_Toc449091219" w:history="1">
            <w:r w:rsidRPr="00F13862">
              <w:rPr>
                <w:rStyle w:val="Hyperlink"/>
                <w:noProof/>
              </w:rPr>
              <w:t>1.2</w:t>
            </w:r>
            <w:r>
              <w:rPr>
                <w:rFonts w:asciiTheme="minorHAnsi" w:eastAsiaTheme="minorEastAsia" w:hAnsiTheme="minorHAnsi" w:cstheme="minorBidi"/>
                <w:noProof/>
                <w:kern w:val="0"/>
                <w:sz w:val="22"/>
                <w:szCs w:val="22"/>
                <w:lang w:eastAsia="de-AT" w:bidi="ar-SA"/>
              </w:rPr>
              <w:tab/>
            </w:r>
            <w:r w:rsidRPr="00F13862">
              <w:rPr>
                <w:rStyle w:val="Hyperlink"/>
                <w:noProof/>
              </w:rPr>
              <w:t>Voraussetzungen</w:t>
            </w:r>
            <w:r>
              <w:rPr>
                <w:noProof/>
                <w:webHidden/>
              </w:rPr>
              <w:tab/>
            </w:r>
            <w:r>
              <w:rPr>
                <w:noProof/>
                <w:webHidden/>
              </w:rPr>
              <w:fldChar w:fldCharType="begin"/>
            </w:r>
            <w:r>
              <w:rPr>
                <w:noProof/>
                <w:webHidden/>
              </w:rPr>
              <w:instrText xml:space="preserve"> PAGEREF _Toc449091219 \h </w:instrText>
            </w:r>
            <w:r>
              <w:rPr>
                <w:noProof/>
                <w:webHidden/>
              </w:rPr>
            </w:r>
            <w:r>
              <w:rPr>
                <w:noProof/>
                <w:webHidden/>
              </w:rPr>
              <w:fldChar w:fldCharType="separate"/>
            </w:r>
            <w:r w:rsidR="000F4EB7">
              <w:rPr>
                <w:noProof/>
                <w:webHidden/>
              </w:rPr>
              <w:t>3</w:t>
            </w:r>
            <w:r>
              <w:rPr>
                <w:noProof/>
                <w:webHidden/>
              </w:rPr>
              <w:fldChar w:fldCharType="end"/>
            </w:r>
          </w:hyperlink>
        </w:p>
        <w:p w:rsidR="00B52F10" w:rsidRDefault="00B52F10">
          <w:pPr>
            <w:pStyle w:val="Verzeichnis2"/>
            <w:tabs>
              <w:tab w:val="left" w:pos="1100"/>
            </w:tabs>
            <w:rPr>
              <w:rFonts w:asciiTheme="minorHAnsi" w:eastAsiaTheme="minorEastAsia" w:hAnsiTheme="minorHAnsi" w:cstheme="minorBidi"/>
              <w:noProof/>
              <w:kern w:val="0"/>
              <w:sz w:val="22"/>
              <w:szCs w:val="22"/>
              <w:lang w:eastAsia="de-AT" w:bidi="ar-SA"/>
            </w:rPr>
          </w:pPr>
          <w:hyperlink w:anchor="_Toc449091220" w:history="1">
            <w:r w:rsidRPr="00F13862">
              <w:rPr>
                <w:rStyle w:val="Hyperlink"/>
                <w:noProof/>
              </w:rPr>
              <w:t>1.3</w:t>
            </w:r>
            <w:r>
              <w:rPr>
                <w:rFonts w:asciiTheme="minorHAnsi" w:eastAsiaTheme="minorEastAsia" w:hAnsiTheme="minorHAnsi" w:cstheme="minorBidi"/>
                <w:noProof/>
                <w:kern w:val="0"/>
                <w:sz w:val="22"/>
                <w:szCs w:val="22"/>
                <w:lang w:eastAsia="de-AT" w:bidi="ar-SA"/>
              </w:rPr>
              <w:tab/>
            </w:r>
            <w:r w:rsidRPr="00F13862">
              <w:rPr>
                <w:rStyle w:val="Hyperlink"/>
                <w:noProof/>
              </w:rPr>
              <w:t>Aufgabenstellung</w:t>
            </w:r>
            <w:r>
              <w:rPr>
                <w:noProof/>
                <w:webHidden/>
              </w:rPr>
              <w:tab/>
            </w:r>
            <w:r>
              <w:rPr>
                <w:noProof/>
                <w:webHidden/>
              </w:rPr>
              <w:fldChar w:fldCharType="begin"/>
            </w:r>
            <w:r>
              <w:rPr>
                <w:noProof/>
                <w:webHidden/>
              </w:rPr>
              <w:instrText xml:space="preserve"> PAGEREF _Toc449091220 \h </w:instrText>
            </w:r>
            <w:r>
              <w:rPr>
                <w:noProof/>
                <w:webHidden/>
              </w:rPr>
            </w:r>
            <w:r>
              <w:rPr>
                <w:noProof/>
                <w:webHidden/>
              </w:rPr>
              <w:fldChar w:fldCharType="separate"/>
            </w:r>
            <w:r w:rsidR="000F4EB7">
              <w:rPr>
                <w:noProof/>
                <w:webHidden/>
              </w:rPr>
              <w:t>3</w:t>
            </w:r>
            <w:r>
              <w:rPr>
                <w:noProof/>
                <w:webHidden/>
              </w:rPr>
              <w:fldChar w:fldCharType="end"/>
            </w:r>
          </w:hyperlink>
        </w:p>
        <w:p w:rsidR="00B52F10" w:rsidRDefault="00B52F10">
          <w:pPr>
            <w:pStyle w:val="Verzeichnis1"/>
            <w:tabs>
              <w:tab w:val="left" w:pos="480"/>
            </w:tabs>
            <w:rPr>
              <w:rFonts w:asciiTheme="minorHAnsi" w:eastAsiaTheme="minorEastAsia" w:hAnsiTheme="minorHAnsi" w:cstheme="minorBidi"/>
              <w:noProof/>
              <w:kern w:val="0"/>
              <w:sz w:val="22"/>
              <w:szCs w:val="22"/>
              <w:lang w:eastAsia="de-AT" w:bidi="ar-SA"/>
            </w:rPr>
          </w:pPr>
          <w:hyperlink w:anchor="_Toc449091221" w:history="1">
            <w:r w:rsidRPr="00F13862">
              <w:rPr>
                <w:rStyle w:val="Hyperlink"/>
                <w:noProof/>
              </w:rPr>
              <w:t>2</w:t>
            </w:r>
            <w:r>
              <w:rPr>
                <w:rFonts w:asciiTheme="minorHAnsi" w:eastAsiaTheme="minorEastAsia" w:hAnsiTheme="minorHAnsi" w:cstheme="minorBidi"/>
                <w:noProof/>
                <w:kern w:val="0"/>
                <w:sz w:val="22"/>
                <w:szCs w:val="22"/>
                <w:lang w:eastAsia="de-AT" w:bidi="ar-SA"/>
              </w:rPr>
              <w:tab/>
            </w:r>
            <w:r w:rsidRPr="00F13862">
              <w:rPr>
                <w:rStyle w:val="Hyperlink"/>
                <w:noProof/>
              </w:rPr>
              <w:t>Ergebnisse</w:t>
            </w:r>
            <w:r>
              <w:rPr>
                <w:noProof/>
                <w:webHidden/>
              </w:rPr>
              <w:tab/>
            </w:r>
            <w:r>
              <w:rPr>
                <w:noProof/>
                <w:webHidden/>
              </w:rPr>
              <w:fldChar w:fldCharType="begin"/>
            </w:r>
            <w:r>
              <w:rPr>
                <w:noProof/>
                <w:webHidden/>
              </w:rPr>
              <w:instrText xml:space="preserve"> PAGEREF _Toc449091221 \h </w:instrText>
            </w:r>
            <w:r>
              <w:rPr>
                <w:noProof/>
                <w:webHidden/>
              </w:rPr>
            </w:r>
            <w:r>
              <w:rPr>
                <w:noProof/>
                <w:webHidden/>
              </w:rPr>
              <w:fldChar w:fldCharType="separate"/>
            </w:r>
            <w:r w:rsidR="000F4EB7">
              <w:rPr>
                <w:noProof/>
                <w:webHidden/>
              </w:rPr>
              <w:t>4</w:t>
            </w:r>
            <w:r>
              <w:rPr>
                <w:noProof/>
                <w:webHidden/>
              </w:rPr>
              <w:fldChar w:fldCharType="end"/>
            </w:r>
          </w:hyperlink>
        </w:p>
        <w:p w:rsidR="00B52F10" w:rsidRDefault="00B52F10">
          <w:pPr>
            <w:pStyle w:val="Verzeichnis2"/>
            <w:tabs>
              <w:tab w:val="left" w:pos="1100"/>
            </w:tabs>
            <w:rPr>
              <w:rFonts w:asciiTheme="minorHAnsi" w:eastAsiaTheme="minorEastAsia" w:hAnsiTheme="minorHAnsi" w:cstheme="minorBidi"/>
              <w:noProof/>
              <w:kern w:val="0"/>
              <w:sz w:val="22"/>
              <w:szCs w:val="22"/>
              <w:lang w:eastAsia="de-AT" w:bidi="ar-SA"/>
            </w:rPr>
          </w:pPr>
          <w:hyperlink w:anchor="_Toc449091222" w:history="1">
            <w:r w:rsidRPr="00F13862">
              <w:rPr>
                <w:rStyle w:val="Hyperlink"/>
                <w:noProof/>
              </w:rPr>
              <w:t>2.1</w:t>
            </w:r>
            <w:r>
              <w:rPr>
                <w:rFonts w:asciiTheme="minorHAnsi" w:eastAsiaTheme="minorEastAsia" w:hAnsiTheme="minorHAnsi" w:cstheme="minorBidi"/>
                <w:noProof/>
                <w:kern w:val="0"/>
                <w:sz w:val="22"/>
                <w:szCs w:val="22"/>
                <w:lang w:eastAsia="de-AT" w:bidi="ar-SA"/>
              </w:rPr>
              <w:tab/>
            </w:r>
            <w:r w:rsidRPr="00F13862">
              <w:rPr>
                <w:rStyle w:val="Hyperlink"/>
                <w:noProof/>
              </w:rPr>
              <w:t>CORBA Theorie [1]</w:t>
            </w:r>
            <w:r>
              <w:rPr>
                <w:noProof/>
                <w:webHidden/>
              </w:rPr>
              <w:tab/>
            </w:r>
            <w:r>
              <w:rPr>
                <w:noProof/>
                <w:webHidden/>
              </w:rPr>
              <w:fldChar w:fldCharType="begin"/>
            </w:r>
            <w:r>
              <w:rPr>
                <w:noProof/>
                <w:webHidden/>
              </w:rPr>
              <w:instrText xml:space="preserve"> PAGEREF _Toc449091222 \h </w:instrText>
            </w:r>
            <w:r>
              <w:rPr>
                <w:noProof/>
                <w:webHidden/>
              </w:rPr>
            </w:r>
            <w:r>
              <w:rPr>
                <w:noProof/>
                <w:webHidden/>
              </w:rPr>
              <w:fldChar w:fldCharType="separate"/>
            </w:r>
            <w:r w:rsidR="000F4EB7">
              <w:rPr>
                <w:noProof/>
                <w:webHidden/>
              </w:rPr>
              <w:t>4</w:t>
            </w:r>
            <w:r>
              <w:rPr>
                <w:noProof/>
                <w:webHidden/>
              </w:rPr>
              <w:fldChar w:fldCharType="end"/>
            </w:r>
          </w:hyperlink>
        </w:p>
        <w:p w:rsidR="00B52F10" w:rsidRDefault="00B52F10">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49091223" w:history="1">
            <w:r w:rsidRPr="00F13862">
              <w:rPr>
                <w:rStyle w:val="Hyperlink"/>
                <w:noProof/>
              </w:rPr>
              <w:t>Einführung</w:t>
            </w:r>
            <w:r>
              <w:rPr>
                <w:noProof/>
                <w:webHidden/>
              </w:rPr>
              <w:tab/>
            </w:r>
            <w:r>
              <w:rPr>
                <w:noProof/>
                <w:webHidden/>
              </w:rPr>
              <w:fldChar w:fldCharType="begin"/>
            </w:r>
            <w:r>
              <w:rPr>
                <w:noProof/>
                <w:webHidden/>
              </w:rPr>
              <w:instrText xml:space="preserve"> PAGEREF _Toc449091223 \h </w:instrText>
            </w:r>
            <w:r>
              <w:rPr>
                <w:noProof/>
                <w:webHidden/>
              </w:rPr>
            </w:r>
            <w:r>
              <w:rPr>
                <w:noProof/>
                <w:webHidden/>
              </w:rPr>
              <w:fldChar w:fldCharType="separate"/>
            </w:r>
            <w:r w:rsidR="000F4EB7">
              <w:rPr>
                <w:noProof/>
                <w:webHidden/>
              </w:rPr>
              <w:t>4</w:t>
            </w:r>
            <w:r>
              <w:rPr>
                <w:noProof/>
                <w:webHidden/>
              </w:rPr>
              <w:fldChar w:fldCharType="end"/>
            </w:r>
          </w:hyperlink>
        </w:p>
        <w:p w:rsidR="00B52F10" w:rsidRDefault="00B52F10">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49091224" w:history="1">
            <w:r w:rsidRPr="00F13862">
              <w:rPr>
                <w:rStyle w:val="Hyperlink"/>
                <w:noProof/>
              </w:rPr>
              <w:t>Aufbau</w:t>
            </w:r>
            <w:r>
              <w:rPr>
                <w:noProof/>
                <w:webHidden/>
              </w:rPr>
              <w:tab/>
            </w:r>
            <w:r>
              <w:rPr>
                <w:noProof/>
                <w:webHidden/>
              </w:rPr>
              <w:fldChar w:fldCharType="begin"/>
            </w:r>
            <w:r>
              <w:rPr>
                <w:noProof/>
                <w:webHidden/>
              </w:rPr>
              <w:instrText xml:space="preserve"> PAGEREF _Toc449091224 \h </w:instrText>
            </w:r>
            <w:r>
              <w:rPr>
                <w:noProof/>
                <w:webHidden/>
              </w:rPr>
            </w:r>
            <w:r>
              <w:rPr>
                <w:noProof/>
                <w:webHidden/>
              </w:rPr>
              <w:fldChar w:fldCharType="separate"/>
            </w:r>
            <w:r w:rsidR="000F4EB7">
              <w:rPr>
                <w:noProof/>
                <w:webHidden/>
              </w:rPr>
              <w:t>4</w:t>
            </w:r>
            <w:r>
              <w:rPr>
                <w:noProof/>
                <w:webHidden/>
              </w:rPr>
              <w:fldChar w:fldCharType="end"/>
            </w:r>
          </w:hyperlink>
        </w:p>
        <w:p w:rsidR="00B52F10" w:rsidRDefault="00B52F10">
          <w:pPr>
            <w:pStyle w:val="Verzeichnis2"/>
            <w:tabs>
              <w:tab w:val="left" w:pos="1100"/>
            </w:tabs>
            <w:rPr>
              <w:rFonts w:asciiTheme="minorHAnsi" w:eastAsiaTheme="minorEastAsia" w:hAnsiTheme="minorHAnsi" w:cstheme="minorBidi"/>
              <w:noProof/>
              <w:kern w:val="0"/>
              <w:sz w:val="22"/>
              <w:szCs w:val="22"/>
              <w:lang w:eastAsia="de-AT" w:bidi="ar-SA"/>
            </w:rPr>
          </w:pPr>
          <w:hyperlink w:anchor="_Toc449091225" w:history="1">
            <w:r w:rsidRPr="00F13862">
              <w:rPr>
                <w:rStyle w:val="Hyperlink"/>
                <w:noProof/>
                <w:lang w:val="en-GB"/>
              </w:rPr>
              <w:t>2.2</w:t>
            </w:r>
            <w:r>
              <w:rPr>
                <w:rFonts w:asciiTheme="minorHAnsi" w:eastAsiaTheme="minorEastAsia" w:hAnsiTheme="minorHAnsi" w:cstheme="minorBidi"/>
                <w:noProof/>
                <w:kern w:val="0"/>
                <w:sz w:val="22"/>
                <w:szCs w:val="22"/>
                <w:lang w:eastAsia="de-AT" w:bidi="ar-SA"/>
              </w:rPr>
              <w:tab/>
            </w:r>
            <w:r w:rsidRPr="00F13862">
              <w:rPr>
                <w:rStyle w:val="Hyperlink"/>
                <w:noProof/>
                <w:lang w:val="en-GB"/>
              </w:rPr>
              <w:t>CORBA Setup</w:t>
            </w:r>
            <w:r>
              <w:rPr>
                <w:noProof/>
                <w:webHidden/>
              </w:rPr>
              <w:tab/>
            </w:r>
            <w:r>
              <w:rPr>
                <w:noProof/>
                <w:webHidden/>
              </w:rPr>
              <w:fldChar w:fldCharType="begin"/>
            </w:r>
            <w:r>
              <w:rPr>
                <w:noProof/>
                <w:webHidden/>
              </w:rPr>
              <w:instrText xml:space="preserve"> PAGEREF _Toc449091225 \h </w:instrText>
            </w:r>
            <w:r>
              <w:rPr>
                <w:noProof/>
                <w:webHidden/>
              </w:rPr>
            </w:r>
            <w:r>
              <w:rPr>
                <w:noProof/>
                <w:webHidden/>
              </w:rPr>
              <w:fldChar w:fldCharType="separate"/>
            </w:r>
            <w:r w:rsidR="000F4EB7">
              <w:rPr>
                <w:noProof/>
                <w:webHidden/>
              </w:rPr>
              <w:t>7</w:t>
            </w:r>
            <w:r>
              <w:rPr>
                <w:noProof/>
                <w:webHidden/>
              </w:rPr>
              <w:fldChar w:fldCharType="end"/>
            </w:r>
          </w:hyperlink>
        </w:p>
        <w:p w:rsidR="00B52F10" w:rsidRDefault="00B52F10">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49091226" w:history="1">
            <w:r w:rsidRPr="00F13862">
              <w:rPr>
                <w:rStyle w:val="Hyperlink"/>
                <w:noProof/>
              </w:rPr>
              <w:t>OmniOrb Installation/Setup</w:t>
            </w:r>
            <w:r>
              <w:rPr>
                <w:noProof/>
                <w:webHidden/>
              </w:rPr>
              <w:tab/>
            </w:r>
            <w:r>
              <w:rPr>
                <w:noProof/>
                <w:webHidden/>
              </w:rPr>
              <w:fldChar w:fldCharType="begin"/>
            </w:r>
            <w:r>
              <w:rPr>
                <w:noProof/>
                <w:webHidden/>
              </w:rPr>
              <w:instrText xml:space="preserve"> PAGEREF _Toc449091226 \h </w:instrText>
            </w:r>
            <w:r>
              <w:rPr>
                <w:noProof/>
                <w:webHidden/>
              </w:rPr>
            </w:r>
            <w:r>
              <w:rPr>
                <w:noProof/>
                <w:webHidden/>
              </w:rPr>
              <w:fldChar w:fldCharType="separate"/>
            </w:r>
            <w:r w:rsidR="000F4EB7">
              <w:rPr>
                <w:noProof/>
                <w:webHidden/>
              </w:rPr>
              <w:t>7</w:t>
            </w:r>
            <w:r>
              <w:rPr>
                <w:noProof/>
                <w:webHidden/>
              </w:rPr>
              <w:fldChar w:fldCharType="end"/>
            </w:r>
          </w:hyperlink>
        </w:p>
        <w:p w:rsidR="00B52F10" w:rsidRDefault="00B52F10">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49091227" w:history="1">
            <w:r w:rsidRPr="00F13862">
              <w:rPr>
                <w:rStyle w:val="Hyperlink"/>
                <w:noProof/>
                <w:lang w:val="en-GB"/>
              </w:rPr>
              <w:t>JacORB Installation/Setup</w:t>
            </w:r>
            <w:r>
              <w:rPr>
                <w:noProof/>
                <w:webHidden/>
              </w:rPr>
              <w:tab/>
            </w:r>
            <w:r>
              <w:rPr>
                <w:noProof/>
                <w:webHidden/>
              </w:rPr>
              <w:fldChar w:fldCharType="begin"/>
            </w:r>
            <w:r>
              <w:rPr>
                <w:noProof/>
                <w:webHidden/>
              </w:rPr>
              <w:instrText xml:space="preserve"> PAGEREF _Toc449091227 \h </w:instrText>
            </w:r>
            <w:r>
              <w:rPr>
                <w:noProof/>
                <w:webHidden/>
              </w:rPr>
            </w:r>
            <w:r>
              <w:rPr>
                <w:noProof/>
                <w:webHidden/>
              </w:rPr>
              <w:fldChar w:fldCharType="separate"/>
            </w:r>
            <w:r w:rsidR="000F4EB7">
              <w:rPr>
                <w:noProof/>
                <w:webHidden/>
              </w:rPr>
              <w:t>8</w:t>
            </w:r>
            <w:r>
              <w:rPr>
                <w:noProof/>
                <w:webHidden/>
              </w:rPr>
              <w:fldChar w:fldCharType="end"/>
            </w:r>
          </w:hyperlink>
        </w:p>
        <w:p w:rsidR="00B52F10" w:rsidRDefault="00B52F10">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49091228" w:history="1">
            <w:r w:rsidRPr="00F13862">
              <w:rPr>
                <w:rStyle w:val="Hyperlink"/>
                <w:noProof/>
                <w:lang w:val="en-GB"/>
              </w:rPr>
              <w:t>Ordner /opt</w:t>
            </w:r>
            <w:r>
              <w:rPr>
                <w:noProof/>
                <w:webHidden/>
              </w:rPr>
              <w:tab/>
            </w:r>
            <w:r>
              <w:rPr>
                <w:noProof/>
                <w:webHidden/>
              </w:rPr>
              <w:fldChar w:fldCharType="begin"/>
            </w:r>
            <w:r>
              <w:rPr>
                <w:noProof/>
                <w:webHidden/>
              </w:rPr>
              <w:instrText xml:space="preserve"> PAGEREF _Toc449091228 \h </w:instrText>
            </w:r>
            <w:r>
              <w:rPr>
                <w:noProof/>
                <w:webHidden/>
              </w:rPr>
            </w:r>
            <w:r>
              <w:rPr>
                <w:noProof/>
                <w:webHidden/>
              </w:rPr>
              <w:fldChar w:fldCharType="separate"/>
            </w:r>
            <w:r w:rsidR="000F4EB7">
              <w:rPr>
                <w:noProof/>
                <w:webHidden/>
              </w:rPr>
              <w:t>8</w:t>
            </w:r>
            <w:r>
              <w:rPr>
                <w:noProof/>
                <w:webHidden/>
              </w:rPr>
              <w:fldChar w:fldCharType="end"/>
            </w:r>
          </w:hyperlink>
        </w:p>
        <w:p w:rsidR="00B52F10" w:rsidRDefault="00B52F10">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49091229" w:history="1">
            <w:r w:rsidRPr="00F13862">
              <w:rPr>
                <w:rStyle w:val="Hyperlink"/>
                <w:noProof/>
              </w:rPr>
              <w:t>Zusätzliche Pakete</w:t>
            </w:r>
            <w:r>
              <w:rPr>
                <w:noProof/>
                <w:webHidden/>
              </w:rPr>
              <w:tab/>
            </w:r>
            <w:r>
              <w:rPr>
                <w:noProof/>
                <w:webHidden/>
              </w:rPr>
              <w:fldChar w:fldCharType="begin"/>
            </w:r>
            <w:r>
              <w:rPr>
                <w:noProof/>
                <w:webHidden/>
              </w:rPr>
              <w:instrText xml:space="preserve"> PAGEREF _Toc449091229 \h </w:instrText>
            </w:r>
            <w:r>
              <w:rPr>
                <w:noProof/>
                <w:webHidden/>
              </w:rPr>
            </w:r>
            <w:r>
              <w:rPr>
                <w:noProof/>
                <w:webHidden/>
              </w:rPr>
              <w:fldChar w:fldCharType="separate"/>
            </w:r>
            <w:r w:rsidR="000F4EB7">
              <w:rPr>
                <w:noProof/>
                <w:webHidden/>
              </w:rPr>
              <w:t>8</w:t>
            </w:r>
            <w:r>
              <w:rPr>
                <w:noProof/>
                <w:webHidden/>
              </w:rPr>
              <w:fldChar w:fldCharType="end"/>
            </w:r>
          </w:hyperlink>
        </w:p>
        <w:p w:rsidR="00B52F10" w:rsidRDefault="00B52F10">
          <w:pPr>
            <w:pStyle w:val="Verzeichnis2"/>
            <w:tabs>
              <w:tab w:val="left" w:pos="1100"/>
            </w:tabs>
            <w:rPr>
              <w:rFonts w:asciiTheme="minorHAnsi" w:eastAsiaTheme="minorEastAsia" w:hAnsiTheme="minorHAnsi" w:cstheme="minorBidi"/>
              <w:noProof/>
              <w:kern w:val="0"/>
              <w:sz w:val="22"/>
              <w:szCs w:val="22"/>
              <w:lang w:eastAsia="de-AT" w:bidi="ar-SA"/>
            </w:rPr>
          </w:pPr>
          <w:hyperlink w:anchor="_Toc449091230" w:history="1">
            <w:r w:rsidRPr="00F13862">
              <w:rPr>
                <w:rStyle w:val="Hyperlink"/>
                <w:noProof/>
                <w:lang w:val="en-GB"/>
              </w:rPr>
              <w:t>2.3</w:t>
            </w:r>
            <w:r>
              <w:rPr>
                <w:rFonts w:asciiTheme="minorHAnsi" w:eastAsiaTheme="minorEastAsia" w:hAnsiTheme="minorHAnsi" w:cstheme="minorBidi"/>
                <w:noProof/>
                <w:kern w:val="0"/>
                <w:sz w:val="22"/>
                <w:szCs w:val="22"/>
                <w:lang w:eastAsia="de-AT" w:bidi="ar-SA"/>
              </w:rPr>
              <w:tab/>
            </w:r>
            <w:r w:rsidRPr="00F13862">
              <w:rPr>
                <w:rStyle w:val="Hyperlink"/>
                <w:noProof/>
                <w:lang w:val="en-GB"/>
              </w:rPr>
              <w:t>Callback Anwendung</w:t>
            </w:r>
            <w:r>
              <w:rPr>
                <w:noProof/>
                <w:webHidden/>
              </w:rPr>
              <w:tab/>
            </w:r>
            <w:r>
              <w:rPr>
                <w:noProof/>
                <w:webHidden/>
              </w:rPr>
              <w:fldChar w:fldCharType="begin"/>
            </w:r>
            <w:r>
              <w:rPr>
                <w:noProof/>
                <w:webHidden/>
              </w:rPr>
              <w:instrText xml:space="preserve"> PAGEREF _Toc449091230 \h </w:instrText>
            </w:r>
            <w:r>
              <w:rPr>
                <w:noProof/>
                <w:webHidden/>
              </w:rPr>
            </w:r>
            <w:r>
              <w:rPr>
                <w:noProof/>
                <w:webHidden/>
              </w:rPr>
              <w:fldChar w:fldCharType="separate"/>
            </w:r>
            <w:r w:rsidR="000F4EB7">
              <w:rPr>
                <w:noProof/>
                <w:webHidden/>
              </w:rPr>
              <w:t>9</w:t>
            </w:r>
            <w:r>
              <w:rPr>
                <w:noProof/>
                <w:webHidden/>
              </w:rPr>
              <w:fldChar w:fldCharType="end"/>
            </w:r>
          </w:hyperlink>
        </w:p>
        <w:p w:rsidR="00B52F10" w:rsidRDefault="00B52F10">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49091231" w:history="1">
            <w:r w:rsidRPr="00F13862">
              <w:rPr>
                <w:rStyle w:val="Hyperlink"/>
                <w:noProof/>
              </w:rPr>
              <w:t>Server Seite</w:t>
            </w:r>
            <w:r>
              <w:rPr>
                <w:noProof/>
                <w:webHidden/>
              </w:rPr>
              <w:tab/>
            </w:r>
            <w:r>
              <w:rPr>
                <w:noProof/>
                <w:webHidden/>
              </w:rPr>
              <w:fldChar w:fldCharType="begin"/>
            </w:r>
            <w:r>
              <w:rPr>
                <w:noProof/>
                <w:webHidden/>
              </w:rPr>
              <w:instrText xml:space="preserve"> PAGEREF _Toc449091231 \h </w:instrText>
            </w:r>
            <w:r>
              <w:rPr>
                <w:noProof/>
                <w:webHidden/>
              </w:rPr>
            </w:r>
            <w:r>
              <w:rPr>
                <w:noProof/>
                <w:webHidden/>
              </w:rPr>
              <w:fldChar w:fldCharType="separate"/>
            </w:r>
            <w:r w:rsidR="000F4EB7">
              <w:rPr>
                <w:noProof/>
                <w:webHidden/>
              </w:rPr>
              <w:t>9</w:t>
            </w:r>
            <w:r>
              <w:rPr>
                <w:noProof/>
                <w:webHidden/>
              </w:rPr>
              <w:fldChar w:fldCharType="end"/>
            </w:r>
          </w:hyperlink>
        </w:p>
        <w:p w:rsidR="00B52F10" w:rsidRDefault="00B52F10">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49091232" w:history="1">
            <w:r w:rsidRPr="00F13862">
              <w:rPr>
                <w:rStyle w:val="Hyperlink"/>
                <w:noProof/>
              </w:rPr>
              <w:t>IDL File</w:t>
            </w:r>
            <w:r>
              <w:rPr>
                <w:noProof/>
                <w:webHidden/>
              </w:rPr>
              <w:tab/>
            </w:r>
            <w:r>
              <w:rPr>
                <w:noProof/>
                <w:webHidden/>
              </w:rPr>
              <w:fldChar w:fldCharType="begin"/>
            </w:r>
            <w:r>
              <w:rPr>
                <w:noProof/>
                <w:webHidden/>
              </w:rPr>
              <w:instrText xml:space="preserve"> PAGEREF _Toc449091232 \h </w:instrText>
            </w:r>
            <w:r>
              <w:rPr>
                <w:noProof/>
                <w:webHidden/>
              </w:rPr>
            </w:r>
            <w:r>
              <w:rPr>
                <w:noProof/>
                <w:webHidden/>
              </w:rPr>
              <w:fldChar w:fldCharType="separate"/>
            </w:r>
            <w:r w:rsidR="000F4EB7">
              <w:rPr>
                <w:noProof/>
                <w:webHidden/>
              </w:rPr>
              <w:t>10</w:t>
            </w:r>
            <w:r>
              <w:rPr>
                <w:noProof/>
                <w:webHidden/>
              </w:rPr>
              <w:fldChar w:fldCharType="end"/>
            </w:r>
          </w:hyperlink>
        </w:p>
        <w:p w:rsidR="00B52F10" w:rsidRDefault="00B52F10">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49091233" w:history="1">
            <w:r w:rsidRPr="00F13862">
              <w:rPr>
                <w:rStyle w:val="Hyperlink"/>
                <w:noProof/>
              </w:rPr>
              <w:t>Client Seite</w:t>
            </w:r>
            <w:r>
              <w:rPr>
                <w:noProof/>
                <w:webHidden/>
              </w:rPr>
              <w:tab/>
            </w:r>
            <w:r>
              <w:rPr>
                <w:noProof/>
                <w:webHidden/>
              </w:rPr>
              <w:fldChar w:fldCharType="begin"/>
            </w:r>
            <w:r>
              <w:rPr>
                <w:noProof/>
                <w:webHidden/>
              </w:rPr>
              <w:instrText xml:space="preserve"> PAGEREF _Toc449091233 \h </w:instrText>
            </w:r>
            <w:r>
              <w:rPr>
                <w:noProof/>
                <w:webHidden/>
              </w:rPr>
            </w:r>
            <w:r>
              <w:rPr>
                <w:noProof/>
                <w:webHidden/>
              </w:rPr>
              <w:fldChar w:fldCharType="separate"/>
            </w:r>
            <w:r w:rsidR="000F4EB7">
              <w:rPr>
                <w:noProof/>
                <w:webHidden/>
              </w:rPr>
              <w:t>11</w:t>
            </w:r>
            <w:r>
              <w:rPr>
                <w:noProof/>
                <w:webHidden/>
              </w:rPr>
              <w:fldChar w:fldCharType="end"/>
            </w:r>
          </w:hyperlink>
        </w:p>
        <w:p w:rsidR="00B52F10" w:rsidRDefault="00B52F10">
          <w:pPr>
            <w:pStyle w:val="Verzeichnis2"/>
            <w:tabs>
              <w:tab w:val="left" w:pos="1100"/>
            </w:tabs>
            <w:rPr>
              <w:rFonts w:asciiTheme="minorHAnsi" w:eastAsiaTheme="minorEastAsia" w:hAnsiTheme="minorHAnsi" w:cstheme="minorBidi"/>
              <w:noProof/>
              <w:kern w:val="0"/>
              <w:sz w:val="22"/>
              <w:szCs w:val="22"/>
              <w:lang w:eastAsia="de-AT" w:bidi="ar-SA"/>
            </w:rPr>
          </w:pPr>
          <w:hyperlink w:anchor="_Toc449091234" w:history="1">
            <w:r w:rsidRPr="00F13862">
              <w:rPr>
                <w:rStyle w:val="Hyperlink"/>
                <w:noProof/>
              </w:rPr>
              <w:t>2.4</w:t>
            </w:r>
            <w:r>
              <w:rPr>
                <w:rFonts w:asciiTheme="minorHAnsi" w:eastAsiaTheme="minorEastAsia" w:hAnsiTheme="minorHAnsi" w:cstheme="minorBidi"/>
                <w:noProof/>
                <w:kern w:val="0"/>
                <w:sz w:val="22"/>
                <w:szCs w:val="22"/>
                <w:lang w:eastAsia="de-AT" w:bidi="ar-SA"/>
              </w:rPr>
              <w:tab/>
            </w:r>
            <w:r w:rsidRPr="00F13862">
              <w:rPr>
                <w:rStyle w:val="Hyperlink"/>
                <w:noProof/>
              </w:rPr>
              <w:t>Testen</w:t>
            </w:r>
            <w:r>
              <w:rPr>
                <w:noProof/>
                <w:webHidden/>
              </w:rPr>
              <w:tab/>
            </w:r>
            <w:r>
              <w:rPr>
                <w:noProof/>
                <w:webHidden/>
              </w:rPr>
              <w:fldChar w:fldCharType="begin"/>
            </w:r>
            <w:r>
              <w:rPr>
                <w:noProof/>
                <w:webHidden/>
              </w:rPr>
              <w:instrText xml:space="preserve"> PAGEREF _Toc449091234 \h </w:instrText>
            </w:r>
            <w:r>
              <w:rPr>
                <w:noProof/>
                <w:webHidden/>
              </w:rPr>
            </w:r>
            <w:r>
              <w:rPr>
                <w:noProof/>
                <w:webHidden/>
              </w:rPr>
              <w:fldChar w:fldCharType="separate"/>
            </w:r>
            <w:r w:rsidR="000F4EB7">
              <w:rPr>
                <w:noProof/>
                <w:webHidden/>
              </w:rPr>
              <w:t>13</w:t>
            </w:r>
            <w:r>
              <w:rPr>
                <w:noProof/>
                <w:webHidden/>
              </w:rPr>
              <w:fldChar w:fldCharType="end"/>
            </w:r>
          </w:hyperlink>
        </w:p>
        <w:p w:rsidR="00B52F10" w:rsidRDefault="00B52F10">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49091235" w:history="1">
            <w:r w:rsidRPr="00F13862">
              <w:rPr>
                <w:rStyle w:val="Hyperlink"/>
                <w:noProof/>
              </w:rPr>
              <w:t>HelloWorld testen</w:t>
            </w:r>
            <w:r>
              <w:rPr>
                <w:noProof/>
                <w:webHidden/>
              </w:rPr>
              <w:tab/>
            </w:r>
            <w:r>
              <w:rPr>
                <w:noProof/>
                <w:webHidden/>
              </w:rPr>
              <w:fldChar w:fldCharType="begin"/>
            </w:r>
            <w:r>
              <w:rPr>
                <w:noProof/>
                <w:webHidden/>
              </w:rPr>
              <w:instrText xml:space="preserve"> PAGEREF _Toc449091235 \h </w:instrText>
            </w:r>
            <w:r>
              <w:rPr>
                <w:noProof/>
                <w:webHidden/>
              </w:rPr>
            </w:r>
            <w:r>
              <w:rPr>
                <w:noProof/>
                <w:webHidden/>
              </w:rPr>
              <w:fldChar w:fldCharType="separate"/>
            </w:r>
            <w:r w:rsidR="000F4EB7">
              <w:rPr>
                <w:noProof/>
                <w:webHidden/>
              </w:rPr>
              <w:t>14</w:t>
            </w:r>
            <w:r>
              <w:rPr>
                <w:noProof/>
                <w:webHidden/>
              </w:rPr>
              <w:fldChar w:fldCharType="end"/>
            </w:r>
          </w:hyperlink>
        </w:p>
        <w:p w:rsidR="00B52F10" w:rsidRDefault="00B52F10">
          <w:pPr>
            <w:pStyle w:val="Verzeichnis3"/>
            <w:tabs>
              <w:tab w:val="right" w:leader="dot" w:pos="9628"/>
            </w:tabs>
            <w:rPr>
              <w:rFonts w:asciiTheme="minorHAnsi" w:eastAsiaTheme="minorEastAsia" w:hAnsiTheme="minorHAnsi" w:cstheme="minorBidi"/>
              <w:noProof/>
              <w:kern w:val="0"/>
              <w:sz w:val="22"/>
              <w:szCs w:val="22"/>
              <w:lang w:eastAsia="de-AT" w:bidi="ar-SA"/>
            </w:rPr>
          </w:pPr>
          <w:hyperlink w:anchor="_Toc449091236" w:history="1">
            <w:r w:rsidRPr="00F13862">
              <w:rPr>
                <w:rStyle w:val="Hyperlink"/>
                <w:noProof/>
              </w:rPr>
              <w:t>Callback testen</w:t>
            </w:r>
            <w:r>
              <w:rPr>
                <w:noProof/>
                <w:webHidden/>
              </w:rPr>
              <w:tab/>
            </w:r>
            <w:r>
              <w:rPr>
                <w:noProof/>
                <w:webHidden/>
              </w:rPr>
              <w:fldChar w:fldCharType="begin"/>
            </w:r>
            <w:r>
              <w:rPr>
                <w:noProof/>
                <w:webHidden/>
              </w:rPr>
              <w:instrText xml:space="preserve"> PAGEREF _Toc449091236 \h </w:instrText>
            </w:r>
            <w:r>
              <w:rPr>
                <w:noProof/>
                <w:webHidden/>
              </w:rPr>
            </w:r>
            <w:r>
              <w:rPr>
                <w:noProof/>
                <w:webHidden/>
              </w:rPr>
              <w:fldChar w:fldCharType="separate"/>
            </w:r>
            <w:r w:rsidR="000F4EB7">
              <w:rPr>
                <w:noProof/>
                <w:webHidden/>
              </w:rPr>
              <w:t>14</w:t>
            </w:r>
            <w:r>
              <w:rPr>
                <w:noProof/>
                <w:webHidden/>
              </w:rPr>
              <w:fldChar w:fldCharType="end"/>
            </w:r>
          </w:hyperlink>
        </w:p>
        <w:p w:rsidR="00B52F10" w:rsidRDefault="00B52F10">
          <w:pPr>
            <w:pStyle w:val="Verzeichnis1"/>
            <w:tabs>
              <w:tab w:val="left" w:pos="480"/>
            </w:tabs>
            <w:rPr>
              <w:rFonts w:asciiTheme="minorHAnsi" w:eastAsiaTheme="minorEastAsia" w:hAnsiTheme="minorHAnsi" w:cstheme="minorBidi"/>
              <w:noProof/>
              <w:kern w:val="0"/>
              <w:sz w:val="22"/>
              <w:szCs w:val="22"/>
              <w:lang w:eastAsia="de-AT" w:bidi="ar-SA"/>
            </w:rPr>
          </w:pPr>
          <w:hyperlink w:anchor="_Toc449091237" w:history="1">
            <w:r w:rsidRPr="00F13862">
              <w:rPr>
                <w:rStyle w:val="Hyperlink"/>
                <w:noProof/>
              </w:rPr>
              <w:t>3</w:t>
            </w:r>
            <w:r>
              <w:rPr>
                <w:rFonts w:asciiTheme="minorHAnsi" w:eastAsiaTheme="minorEastAsia" w:hAnsiTheme="minorHAnsi" w:cstheme="minorBidi"/>
                <w:noProof/>
                <w:kern w:val="0"/>
                <w:sz w:val="22"/>
                <w:szCs w:val="22"/>
                <w:lang w:eastAsia="de-AT" w:bidi="ar-SA"/>
              </w:rPr>
              <w:tab/>
            </w:r>
            <w:r w:rsidRPr="00F13862">
              <w:rPr>
                <w:rStyle w:val="Hyperlink"/>
                <w:noProof/>
              </w:rPr>
              <w:t>Quellen / Literatur</w:t>
            </w:r>
            <w:r>
              <w:rPr>
                <w:noProof/>
                <w:webHidden/>
              </w:rPr>
              <w:tab/>
            </w:r>
            <w:r>
              <w:rPr>
                <w:noProof/>
                <w:webHidden/>
              </w:rPr>
              <w:fldChar w:fldCharType="begin"/>
            </w:r>
            <w:r>
              <w:rPr>
                <w:noProof/>
                <w:webHidden/>
              </w:rPr>
              <w:instrText xml:space="preserve"> PAGEREF _Toc449091237 \h </w:instrText>
            </w:r>
            <w:r>
              <w:rPr>
                <w:noProof/>
                <w:webHidden/>
              </w:rPr>
            </w:r>
            <w:r>
              <w:rPr>
                <w:noProof/>
                <w:webHidden/>
              </w:rPr>
              <w:fldChar w:fldCharType="separate"/>
            </w:r>
            <w:r w:rsidR="000F4EB7">
              <w:rPr>
                <w:noProof/>
                <w:webHidden/>
              </w:rPr>
              <w:t>15</w:t>
            </w:r>
            <w:r>
              <w:rPr>
                <w:noProof/>
                <w:webHidden/>
              </w:rPr>
              <w:fldChar w:fldCharType="end"/>
            </w:r>
          </w:hyperlink>
        </w:p>
        <w:p w:rsidR="00B52F10" w:rsidRDefault="00B52F10">
          <w:pPr>
            <w:pStyle w:val="Verzeichnis1"/>
            <w:tabs>
              <w:tab w:val="left" w:pos="480"/>
            </w:tabs>
            <w:rPr>
              <w:rFonts w:asciiTheme="minorHAnsi" w:eastAsiaTheme="minorEastAsia" w:hAnsiTheme="minorHAnsi" w:cstheme="minorBidi"/>
              <w:noProof/>
              <w:kern w:val="0"/>
              <w:sz w:val="22"/>
              <w:szCs w:val="22"/>
              <w:lang w:eastAsia="de-AT" w:bidi="ar-SA"/>
            </w:rPr>
          </w:pPr>
          <w:hyperlink w:anchor="_Toc449091238" w:history="1">
            <w:r w:rsidRPr="00F13862">
              <w:rPr>
                <w:rStyle w:val="Hyperlink"/>
                <w:noProof/>
                <w:lang w:val="en-GB"/>
              </w:rPr>
              <w:t>4</w:t>
            </w:r>
            <w:r>
              <w:rPr>
                <w:rFonts w:asciiTheme="minorHAnsi" w:eastAsiaTheme="minorEastAsia" w:hAnsiTheme="minorHAnsi" w:cstheme="minorBidi"/>
                <w:noProof/>
                <w:kern w:val="0"/>
                <w:sz w:val="22"/>
                <w:szCs w:val="22"/>
                <w:lang w:eastAsia="de-AT" w:bidi="ar-SA"/>
              </w:rPr>
              <w:tab/>
            </w:r>
            <w:r w:rsidRPr="00F13862">
              <w:rPr>
                <w:rStyle w:val="Hyperlink"/>
                <w:noProof/>
                <w:lang w:val="en-GB"/>
              </w:rPr>
              <w:t>Zeitaufwand/ Probleme</w:t>
            </w:r>
            <w:r>
              <w:rPr>
                <w:noProof/>
                <w:webHidden/>
              </w:rPr>
              <w:tab/>
            </w:r>
            <w:r>
              <w:rPr>
                <w:noProof/>
                <w:webHidden/>
              </w:rPr>
              <w:fldChar w:fldCharType="begin"/>
            </w:r>
            <w:r>
              <w:rPr>
                <w:noProof/>
                <w:webHidden/>
              </w:rPr>
              <w:instrText xml:space="preserve"> PAGEREF _Toc449091238 \h </w:instrText>
            </w:r>
            <w:r>
              <w:rPr>
                <w:noProof/>
                <w:webHidden/>
              </w:rPr>
            </w:r>
            <w:r>
              <w:rPr>
                <w:noProof/>
                <w:webHidden/>
              </w:rPr>
              <w:fldChar w:fldCharType="separate"/>
            </w:r>
            <w:r w:rsidR="000F4EB7">
              <w:rPr>
                <w:noProof/>
                <w:webHidden/>
              </w:rPr>
              <w:t>15</w:t>
            </w:r>
            <w:r>
              <w:rPr>
                <w:noProof/>
                <w:webHidden/>
              </w:rPr>
              <w:fldChar w:fldCharType="end"/>
            </w:r>
          </w:hyperlink>
        </w:p>
        <w:p w:rsidR="00B52F10" w:rsidRDefault="00B52F10">
          <w:pPr>
            <w:pStyle w:val="Verzeichnis1"/>
            <w:tabs>
              <w:tab w:val="left" w:pos="480"/>
            </w:tabs>
            <w:rPr>
              <w:rFonts w:asciiTheme="minorHAnsi" w:eastAsiaTheme="minorEastAsia" w:hAnsiTheme="minorHAnsi" w:cstheme="minorBidi"/>
              <w:noProof/>
              <w:kern w:val="0"/>
              <w:sz w:val="22"/>
              <w:szCs w:val="22"/>
              <w:lang w:eastAsia="de-AT" w:bidi="ar-SA"/>
            </w:rPr>
          </w:pPr>
          <w:hyperlink w:anchor="_Toc449091239" w:history="1">
            <w:r w:rsidRPr="00F13862">
              <w:rPr>
                <w:rStyle w:val="Hyperlink"/>
                <w:noProof/>
              </w:rPr>
              <w:t>5</w:t>
            </w:r>
            <w:r>
              <w:rPr>
                <w:rFonts w:asciiTheme="minorHAnsi" w:eastAsiaTheme="minorEastAsia" w:hAnsiTheme="minorHAnsi" w:cstheme="minorBidi"/>
                <w:noProof/>
                <w:kern w:val="0"/>
                <w:sz w:val="22"/>
                <w:szCs w:val="22"/>
                <w:lang w:eastAsia="de-AT" w:bidi="ar-SA"/>
              </w:rPr>
              <w:tab/>
            </w:r>
            <w:r w:rsidRPr="00F13862">
              <w:rPr>
                <w:rStyle w:val="Hyperlink"/>
                <w:noProof/>
              </w:rPr>
              <w:t>GITHUB</w:t>
            </w:r>
            <w:r>
              <w:rPr>
                <w:noProof/>
                <w:webHidden/>
              </w:rPr>
              <w:tab/>
            </w:r>
            <w:r>
              <w:rPr>
                <w:noProof/>
                <w:webHidden/>
              </w:rPr>
              <w:fldChar w:fldCharType="begin"/>
            </w:r>
            <w:r>
              <w:rPr>
                <w:noProof/>
                <w:webHidden/>
              </w:rPr>
              <w:instrText xml:space="preserve"> PAGEREF _Toc449091239 \h </w:instrText>
            </w:r>
            <w:r>
              <w:rPr>
                <w:noProof/>
                <w:webHidden/>
              </w:rPr>
            </w:r>
            <w:r>
              <w:rPr>
                <w:noProof/>
                <w:webHidden/>
              </w:rPr>
              <w:fldChar w:fldCharType="separate"/>
            </w:r>
            <w:r w:rsidR="000F4EB7">
              <w:rPr>
                <w:noProof/>
                <w:webHidden/>
              </w:rPr>
              <w:t>16</w:t>
            </w:r>
            <w:r>
              <w:rPr>
                <w:noProof/>
                <w:webHidden/>
              </w:rPr>
              <w:fldChar w:fldCharType="end"/>
            </w:r>
          </w:hyperlink>
        </w:p>
        <w:p w:rsidR="001F03AB" w:rsidRDefault="001F03AB">
          <w:r>
            <w:rPr>
              <w:b/>
              <w:bCs/>
              <w:lang w:val="de-DE"/>
            </w:rPr>
            <w:fldChar w:fldCharType="end"/>
          </w:r>
        </w:p>
      </w:sdtContent>
    </w:sdt>
    <w:p w:rsidR="008363AC" w:rsidRDefault="008363AC">
      <w:bookmarkStart w:id="0" w:name="_GoBack"/>
      <w:bookmarkEnd w:id="0"/>
    </w:p>
    <w:p w:rsidR="008363AC" w:rsidRDefault="008363AC">
      <w:pPr>
        <w:pStyle w:val="berschrift1"/>
        <w:pageBreakBefore/>
      </w:pPr>
      <w:bookmarkStart w:id="1" w:name="_Toc447654252"/>
      <w:bookmarkStart w:id="2" w:name="_Toc449013683"/>
      <w:bookmarkStart w:id="3" w:name="_Toc449091217"/>
      <w:r>
        <w:lastRenderedPageBreak/>
        <w:t>Einführung</w:t>
      </w:r>
      <w:bookmarkEnd w:id="1"/>
      <w:bookmarkEnd w:id="2"/>
      <w:bookmarkEnd w:id="3"/>
    </w:p>
    <w:p w:rsidR="002C0CA9" w:rsidRPr="002C0CA9" w:rsidRDefault="002C0CA9" w:rsidP="002C0CA9">
      <w:pPr>
        <w:pStyle w:val="Textkrper"/>
      </w:pPr>
      <w:r>
        <w:t>Verteilte Objekte haben bestimmte Grunderfordernisse, die mittels implementierten Middlewares leicht verwendet werden können. Das Verständnis hinter diesen Mechanismen ist aber notwendig, um funktionale Anforderungen entsprechend sicher und stabil implementieren zu können.</w:t>
      </w:r>
    </w:p>
    <w:p w:rsidR="008363AC" w:rsidRDefault="008363AC">
      <w:pPr>
        <w:pStyle w:val="berschrift2"/>
      </w:pPr>
      <w:bookmarkStart w:id="4" w:name="_Toc447654253"/>
      <w:bookmarkStart w:id="5" w:name="_Toc449013684"/>
      <w:bookmarkStart w:id="6" w:name="_Toc449091218"/>
      <w:r>
        <w:t>Ziele</w:t>
      </w:r>
      <w:bookmarkEnd w:id="4"/>
      <w:bookmarkEnd w:id="5"/>
      <w:bookmarkEnd w:id="6"/>
    </w:p>
    <w:p w:rsidR="002C0CA9" w:rsidRPr="002C0CA9" w:rsidRDefault="002C0CA9" w:rsidP="002C0CA9">
      <w:pPr>
        <w:pStyle w:val="Textkrper"/>
      </w:pPr>
      <w:r w:rsidRPr="002C0CA9">
        <w:t>Diese Übung gibt eine einfache Einführung in die Verwendung von verteilten Objekten mittels CORBA. Es wird speziell Augenmerk auf die Referenzverwaltung sowie Serialisierung von Objekten gelegt. Es soll dabei eine einfache verteilte Applikation in zwei unterschiedlichen Programmiersprachen implementiert werden.</w:t>
      </w:r>
    </w:p>
    <w:p w:rsidR="008363AC" w:rsidRDefault="008363AC">
      <w:pPr>
        <w:pStyle w:val="berschrift2"/>
      </w:pPr>
      <w:bookmarkStart w:id="7" w:name="_Toc447654254"/>
      <w:bookmarkStart w:id="8" w:name="_Toc449013685"/>
      <w:bookmarkStart w:id="9" w:name="_Toc449091219"/>
      <w:r>
        <w:t>Voraussetzungen</w:t>
      </w:r>
      <w:bookmarkEnd w:id="7"/>
      <w:bookmarkEnd w:id="8"/>
      <w:bookmarkEnd w:id="9"/>
    </w:p>
    <w:p w:rsidR="002C0CA9" w:rsidRPr="002C0CA9" w:rsidRDefault="002C0CA9" w:rsidP="002C0CA9">
      <w:pPr>
        <w:widowControl/>
        <w:numPr>
          <w:ilvl w:val="0"/>
          <w:numId w:val="7"/>
        </w:numPr>
        <w:suppressAutoHyphens w:val="0"/>
        <w:spacing w:before="100" w:beforeAutospacing="1" w:after="100" w:afterAutospacing="1"/>
        <w:rPr>
          <w:rFonts w:ascii="Times New Roman" w:eastAsia="Times New Roman" w:hAnsi="Times New Roman" w:cs="Times New Roman"/>
          <w:kern w:val="0"/>
          <w:lang w:eastAsia="de-AT" w:bidi="ar-SA"/>
        </w:rPr>
      </w:pPr>
      <w:r w:rsidRPr="002C0CA9">
        <w:rPr>
          <w:rFonts w:ascii="Times New Roman" w:eastAsia="Times New Roman" w:hAnsi="Times New Roman" w:cs="Times New Roman"/>
          <w:kern w:val="0"/>
          <w:lang w:eastAsia="de-AT" w:bidi="ar-SA"/>
        </w:rPr>
        <w:t>Grundlagen Java, C++ oder anderen objektorientierten Programmiersprachen</w:t>
      </w:r>
    </w:p>
    <w:p w:rsidR="002C0CA9" w:rsidRPr="002C0CA9" w:rsidRDefault="002C0CA9" w:rsidP="002C0CA9">
      <w:pPr>
        <w:widowControl/>
        <w:numPr>
          <w:ilvl w:val="0"/>
          <w:numId w:val="7"/>
        </w:numPr>
        <w:suppressAutoHyphens w:val="0"/>
        <w:spacing w:before="100" w:beforeAutospacing="1" w:after="100" w:afterAutospacing="1"/>
        <w:rPr>
          <w:rFonts w:ascii="Times New Roman" w:eastAsia="Times New Roman" w:hAnsi="Times New Roman" w:cs="Times New Roman"/>
          <w:kern w:val="0"/>
          <w:lang w:eastAsia="de-AT" w:bidi="ar-SA"/>
        </w:rPr>
      </w:pPr>
      <w:r w:rsidRPr="002C0CA9">
        <w:rPr>
          <w:rFonts w:ascii="Times New Roman" w:eastAsia="Times New Roman" w:hAnsi="Times New Roman" w:cs="Times New Roman"/>
          <w:kern w:val="0"/>
          <w:lang w:eastAsia="de-AT" w:bidi="ar-SA"/>
        </w:rPr>
        <w:t>Grundlagen zu verteilten Systemen und Netzwerkverbindungen</w:t>
      </w:r>
    </w:p>
    <w:p w:rsidR="002C0CA9" w:rsidRPr="002C0CA9" w:rsidRDefault="002C0CA9" w:rsidP="002C0CA9">
      <w:pPr>
        <w:widowControl/>
        <w:numPr>
          <w:ilvl w:val="0"/>
          <w:numId w:val="7"/>
        </w:numPr>
        <w:suppressAutoHyphens w:val="0"/>
        <w:spacing w:before="100" w:beforeAutospacing="1" w:after="100" w:afterAutospacing="1"/>
        <w:rPr>
          <w:rFonts w:ascii="Times New Roman" w:eastAsia="Times New Roman" w:hAnsi="Times New Roman" w:cs="Times New Roman"/>
          <w:kern w:val="0"/>
          <w:lang w:eastAsia="de-AT" w:bidi="ar-SA"/>
        </w:rPr>
      </w:pPr>
      <w:r w:rsidRPr="002C0CA9">
        <w:rPr>
          <w:rFonts w:ascii="Times New Roman" w:eastAsia="Times New Roman" w:hAnsi="Times New Roman" w:cs="Times New Roman"/>
          <w:kern w:val="0"/>
          <w:lang w:eastAsia="de-AT" w:bidi="ar-SA"/>
        </w:rPr>
        <w:t>Grundlegendes Verständnis von nebenläufigen Prozessen</w:t>
      </w:r>
    </w:p>
    <w:p w:rsidR="008363AC" w:rsidRDefault="008363AC">
      <w:pPr>
        <w:pStyle w:val="berschrift2"/>
      </w:pPr>
      <w:bookmarkStart w:id="10" w:name="_Toc447654255"/>
      <w:bookmarkStart w:id="11" w:name="_Toc449013686"/>
      <w:bookmarkStart w:id="12" w:name="_Toc449091220"/>
      <w:r>
        <w:t>Aufgabenstellung</w:t>
      </w:r>
      <w:bookmarkEnd w:id="10"/>
      <w:bookmarkEnd w:id="11"/>
      <w:bookmarkEnd w:id="12"/>
    </w:p>
    <w:p w:rsidR="002C0CA9" w:rsidRDefault="002C0CA9" w:rsidP="002C0CA9">
      <w:pPr>
        <w:pStyle w:val="StandardWeb"/>
      </w:pPr>
      <w:r>
        <w:t>Verwenden Sie das Paket ORBacus oder omniORB bzw. JacORB um Java und C++ ORB-Implementationen zum Laufen zu bringen.</w:t>
      </w:r>
      <w:r>
        <w:br/>
      </w:r>
      <w:r>
        <w:br/>
        <w:t>Passen Sie eines der Demoprogramme (nicht Echo/HalloWelt) so an, dass Sie einen Namingservice verwenden, welches ein Objekt anbietet, das von jeweils einer anderen Sprache (Java/C++) verteilt angesprochen wird. Beachten Sie dabei, dass eine IDL-Implementierung vorhanden ist um die unterschiedlichen Sprachen abgleichen zu können.</w:t>
      </w:r>
    </w:p>
    <w:p w:rsidR="002C0CA9" w:rsidRDefault="002C0CA9" w:rsidP="002C0CA9">
      <w:pPr>
        <w:pStyle w:val="StandardWeb"/>
      </w:pPr>
      <w:r>
        <w:t>Vorschlag: Verwenden Sie für die Implementierungsumgebung eine Linux-Distribution, da eine optionale Kompilierung einfacher zu konfigurieren ist.</w:t>
      </w:r>
    </w:p>
    <w:p w:rsidR="00F0764E" w:rsidRDefault="00F0764E" w:rsidP="002C0CA9">
      <w:pPr>
        <w:pStyle w:val="StandardWeb"/>
      </w:pPr>
    </w:p>
    <w:p w:rsidR="008363AC" w:rsidRDefault="008363AC">
      <w:pPr>
        <w:pStyle w:val="berschrift1"/>
        <w:pageBreakBefore/>
      </w:pPr>
      <w:bookmarkStart w:id="13" w:name="_Toc447654256"/>
      <w:bookmarkStart w:id="14" w:name="_Toc449013687"/>
      <w:bookmarkStart w:id="15" w:name="_Toc449091221"/>
      <w:r>
        <w:lastRenderedPageBreak/>
        <w:t>Ergebnisse</w:t>
      </w:r>
      <w:bookmarkEnd w:id="13"/>
      <w:bookmarkEnd w:id="14"/>
      <w:bookmarkEnd w:id="15"/>
    </w:p>
    <w:p w:rsidR="00C25CAE" w:rsidRDefault="005E433E" w:rsidP="005E433E">
      <w:pPr>
        <w:pStyle w:val="berschrift2"/>
      </w:pPr>
      <w:bookmarkStart w:id="16" w:name="_Toc449013688"/>
      <w:bookmarkStart w:id="17" w:name="_Toc449091222"/>
      <w:r>
        <w:t xml:space="preserve">CORBA </w:t>
      </w:r>
      <w:r w:rsidR="00F0764E">
        <w:t>Theorie</w:t>
      </w:r>
      <w:bookmarkEnd w:id="16"/>
      <w:r w:rsidR="00501B77">
        <w:t xml:space="preserve"> [1]</w:t>
      </w:r>
      <w:bookmarkEnd w:id="17"/>
    </w:p>
    <w:p w:rsidR="00F0764E" w:rsidRPr="00F0764E" w:rsidRDefault="00F0764E" w:rsidP="00F0764E">
      <w:pPr>
        <w:pStyle w:val="berschrift3"/>
      </w:pPr>
      <w:bookmarkStart w:id="18" w:name="_Toc449013689"/>
      <w:bookmarkStart w:id="19" w:name="_Toc449091223"/>
      <w:r>
        <w:t>Einführung</w:t>
      </w:r>
      <w:bookmarkEnd w:id="18"/>
      <w:bookmarkEnd w:id="19"/>
    </w:p>
    <w:p w:rsidR="00F0764E" w:rsidRDefault="005E433E" w:rsidP="005E433E">
      <w:pPr>
        <w:pStyle w:val="Textkrper"/>
      </w:pPr>
      <w:r>
        <w:t>CORBA (COMMON OBJEKT REQUEST BROKER ARCHITECTURE) ist eine Architektur die für das Erstellen von verteilten Anwendungen, und dem Aufruf eben dieser dient.</w:t>
      </w:r>
    </w:p>
    <w:p w:rsidR="005E433E" w:rsidRDefault="005E433E" w:rsidP="005E433E">
      <w:pPr>
        <w:pStyle w:val="Textkrper"/>
      </w:pPr>
      <w:r>
        <w:t>Wie das Wort COMMON im Namen schon sagt ist CORBA e</w:t>
      </w:r>
      <w:r w:rsidR="0035449D">
        <w:t>ine plattformübergreifende Lösung. Das heißt, dass damit eine Anwendung erstellt werden kann die mit mehreren Programmiersprachen funktioniert. So kann zum Beispiel ein Java Programm die Methode eines verteilten C++ Programmes aufrufen.</w:t>
      </w:r>
    </w:p>
    <w:p w:rsidR="0035449D" w:rsidRDefault="0035449D" w:rsidP="005E433E">
      <w:pPr>
        <w:pStyle w:val="Textkrper"/>
      </w:pPr>
      <w:r>
        <w:t xml:space="preserve">Dabei liefert CORBA selbst nur </w:t>
      </w:r>
      <w:r w:rsidR="00FB7735">
        <w:t>die Spezifikationen aufg</w:t>
      </w:r>
      <w:r>
        <w:t>rund derer andere Unternehmen oder Communitys dann eine eigene Implementation in Form eines ORB’s für eine bestimmte S</w:t>
      </w:r>
      <w:r w:rsidR="00F0764E">
        <w:t>prache erstellen. Aufgrund der gemeinsamen CORBA Schnittstelle können diese ORB’s miteinander kommunizieren.</w:t>
      </w:r>
    </w:p>
    <w:p w:rsidR="00F0764E" w:rsidRDefault="00F0764E" w:rsidP="00F0764E">
      <w:pPr>
        <w:pStyle w:val="berschrift3"/>
      </w:pPr>
      <w:bookmarkStart w:id="20" w:name="_Toc449013690"/>
      <w:bookmarkStart w:id="21" w:name="_Toc449091224"/>
      <w:r>
        <w:t>Aufbau</w:t>
      </w:r>
      <w:bookmarkEnd w:id="20"/>
      <w:bookmarkEnd w:id="21"/>
    </w:p>
    <w:p w:rsidR="00F0764E" w:rsidRDefault="00F0764E" w:rsidP="00F0764E">
      <w:pPr>
        <w:pStyle w:val="Textkrper"/>
      </w:pPr>
      <w:r>
        <w:rPr>
          <w:noProof/>
          <w:lang w:eastAsia="de-AT" w:bidi="ar-SA"/>
        </w:rPr>
        <w:drawing>
          <wp:inline distT="0" distB="0" distL="0" distR="0">
            <wp:extent cx="6120130" cy="3666877"/>
            <wp:effectExtent l="0" t="0" r="0" b="0"/>
            <wp:docPr id="1" name="Grafik 1" descr="http://lig-membres.imag.fr/krakowia/Files/MW-Book/Chapters/DistObj/Chapters/DistObj/Figs/corba-arc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g-membres.imag.fr/krakowia/Files/MW-Book/Chapters/DistObj/Chapters/DistObj/Figs/corba-archi.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666877"/>
                    </a:xfrm>
                    <a:prstGeom prst="rect">
                      <a:avLst/>
                    </a:prstGeom>
                    <a:noFill/>
                    <a:ln>
                      <a:noFill/>
                    </a:ln>
                  </pic:spPr>
                </pic:pic>
              </a:graphicData>
            </a:graphic>
          </wp:inline>
        </w:drawing>
      </w:r>
    </w:p>
    <w:p w:rsidR="005D27BE" w:rsidRDefault="005D27BE" w:rsidP="00F0764E">
      <w:pPr>
        <w:pStyle w:val="Textkrper"/>
      </w:pPr>
    </w:p>
    <w:p w:rsidR="0035449D" w:rsidRDefault="005D27BE" w:rsidP="005E433E">
      <w:pPr>
        <w:pStyle w:val="Textkrper"/>
        <w:rPr>
          <w:b/>
        </w:rPr>
      </w:pPr>
      <w:r>
        <w:rPr>
          <w:b/>
        </w:rPr>
        <w:lastRenderedPageBreak/>
        <w:t>Object Request Broker:</w:t>
      </w:r>
    </w:p>
    <w:p w:rsidR="005D27BE" w:rsidRDefault="00F50808" w:rsidP="005E433E">
      <w:pPr>
        <w:pStyle w:val="Textkrper"/>
      </w:pPr>
      <w:r>
        <w:t>Wie bereits erwähnt sind die ORB’s Implementierungen des von CORBA spezifizierten ORB Interfaces.</w:t>
      </w:r>
    </w:p>
    <w:p w:rsidR="00260E03" w:rsidRDefault="00F50808" w:rsidP="00260E03">
      <w:pPr>
        <w:pStyle w:val="Textkrper"/>
      </w:pPr>
      <w:r>
        <w:t>Sowohl Client als auch der Server haben Zugriff auf diesen ORB da dieser für jegliche Kommunikation zwischen den beiden zuständig ist.</w:t>
      </w:r>
      <w:r w:rsidR="00260E03" w:rsidRPr="00260E03">
        <w:t xml:space="preserve"> </w:t>
      </w:r>
      <w:r w:rsidR="00260E03">
        <w:t>Die Funktionsweise eines ORB ähnelt dem eines Datenbus.</w:t>
      </w:r>
    </w:p>
    <w:p w:rsidR="00260E03" w:rsidRDefault="00260E03" w:rsidP="00260E03">
      <w:pPr>
        <w:pStyle w:val="Textkrper"/>
      </w:pPr>
      <w:r>
        <w:t>Sämtliche Services wie zum Beispiel der Naming service werden ebenfalls vom ORB gesteuert und angesprochen.</w:t>
      </w:r>
    </w:p>
    <w:p w:rsidR="00F50808" w:rsidRDefault="00F50808" w:rsidP="005E433E">
      <w:pPr>
        <w:pStyle w:val="Textkrper"/>
      </w:pPr>
    </w:p>
    <w:p w:rsidR="00260E03" w:rsidRDefault="00260E03" w:rsidP="005E433E">
      <w:pPr>
        <w:pStyle w:val="Textkrper"/>
        <w:rPr>
          <w:b/>
        </w:rPr>
      </w:pPr>
      <w:r>
        <w:rPr>
          <w:b/>
        </w:rPr>
        <w:t>(Portable) Objekt Adapter (P)OA</w:t>
      </w:r>
    </w:p>
    <w:p w:rsidR="00260E03" w:rsidRDefault="00260E03" w:rsidP="005E433E">
      <w:pPr>
        <w:pStyle w:val="Textkrper"/>
      </w:pPr>
      <w:r>
        <w:t>Der POA hat die Aufgabe alle benötigten Objekte und Interfaces auf</w:t>
      </w:r>
      <w:r w:rsidR="00141AA6">
        <w:t xml:space="preserve"> Serverseite zu verwalten, und bei einem Aufruf eines Clients für die </w:t>
      </w:r>
      <w:r w:rsidR="000F2B72">
        <w:t>Bereitstellung des Objektes und möglicherweise des Skeletons</w:t>
      </w:r>
      <w:r w:rsidR="00141AA6">
        <w:t xml:space="preserve"> zu sorgen.</w:t>
      </w:r>
    </w:p>
    <w:p w:rsidR="00141AA6" w:rsidRDefault="00141AA6" w:rsidP="00141AA6">
      <w:pPr>
        <w:pStyle w:val="Textkrper"/>
        <w:numPr>
          <w:ilvl w:val="0"/>
          <w:numId w:val="8"/>
        </w:numPr>
      </w:pPr>
      <w:r>
        <w:t>Generieren der Objekt Referenz</w:t>
      </w:r>
    </w:p>
    <w:p w:rsidR="00141AA6" w:rsidRDefault="00141AA6" w:rsidP="00141AA6">
      <w:pPr>
        <w:pStyle w:val="Textkrper"/>
        <w:numPr>
          <w:ilvl w:val="0"/>
          <w:numId w:val="8"/>
        </w:numPr>
      </w:pPr>
      <w:r>
        <w:t>Methodenaufruf</w:t>
      </w:r>
    </w:p>
    <w:p w:rsidR="00141AA6" w:rsidRDefault="00141AA6" w:rsidP="00141AA6">
      <w:pPr>
        <w:pStyle w:val="Textkrper"/>
        <w:numPr>
          <w:ilvl w:val="0"/>
          <w:numId w:val="8"/>
        </w:numPr>
      </w:pPr>
      <w:r>
        <w:t>Security</w:t>
      </w:r>
    </w:p>
    <w:p w:rsidR="00141AA6" w:rsidRDefault="00141AA6" w:rsidP="00141AA6">
      <w:pPr>
        <w:pStyle w:val="Textkrper"/>
        <w:numPr>
          <w:ilvl w:val="0"/>
          <w:numId w:val="8"/>
        </w:numPr>
      </w:pPr>
      <w:r>
        <w:t>Mappen von Objekt Referenz mit Objekt Implementierung</w:t>
      </w:r>
    </w:p>
    <w:p w:rsidR="00141AA6" w:rsidRDefault="00141AA6" w:rsidP="00141AA6">
      <w:pPr>
        <w:pStyle w:val="Textkrper"/>
        <w:numPr>
          <w:ilvl w:val="0"/>
          <w:numId w:val="8"/>
        </w:numPr>
      </w:pPr>
      <w:r>
        <w:t>Implementierung registrieren</w:t>
      </w:r>
    </w:p>
    <w:p w:rsidR="000F2B72" w:rsidRDefault="000F2B72" w:rsidP="000F2B72">
      <w:pPr>
        <w:pStyle w:val="Textkrper"/>
        <w:rPr>
          <w:b/>
        </w:rPr>
      </w:pPr>
      <w:r>
        <w:rPr>
          <w:b/>
        </w:rPr>
        <w:t>Interface Definition Language</w:t>
      </w:r>
      <w:r w:rsidR="002A1A31">
        <w:rPr>
          <w:b/>
        </w:rPr>
        <w:t xml:space="preserve"> / IDL Compiler</w:t>
      </w:r>
    </w:p>
    <w:p w:rsidR="000F2B72" w:rsidRDefault="000F2B72" w:rsidP="000F2B72">
      <w:pPr>
        <w:pStyle w:val="Textkrper"/>
      </w:pPr>
      <w:r>
        <w:t>Die IDL ist ein kritischer Bestandteil der Plattformunabhängigkeit  von CORBA</w:t>
      </w:r>
      <w:r w:rsidR="002A1A31">
        <w:t>, d</w:t>
      </w:r>
      <w:r>
        <w:t xml:space="preserve">a bei der Method Invokation sowohl auf Clientseite als auch auf Serverseite Interfaces </w:t>
      </w:r>
      <w:r w:rsidR="00FC3B16">
        <w:t>(Stub, Skeleton</w:t>
      </w:r>
      <w:r>
        <w:t>) vorhanden sein müssen, die den Zugriff auf das verteilte Objekt beschreiben.</w:t>
      </w:r>
    </w:p>
    <w:p w:rsidR="000F2B72" w:rsidRDefault="00FC3B16" w:rsidP="000F2B72">
      <w:pPr>
        <w:pStyle w:val="Textkrper"/>
      </w:pPr>
      <w:r>
        <w:t>Mit Hilfe des IDL Compilers können nun bestimmte Interfaces zu einem idl File kompiliert werden. Nun kann der andere Teil der verteilten Anwendung, welcher möglicherweise in einer anderen Sprache geschrieben ist, einfach dieses IDL File zu einem Interface seiner eigenen Sprache (rück)kompilieren.</w:t>
      </w:r>
    </w:p>
    <w:p w:rsidR="00FC3B16" w:rsidRDefault="00FC3B16" w:rsidP="000F2B72">
      <w:pPr>
        <w:pStyle w:val="Textkrper"/>
      </w:pPr>
      <w:r>
        <w:t>Dies erfolgt durch ein Mapping welches angibt wie ein Interface in IDL in der eigenen Programmiersprache aussieht.</w:t>
      </w:r>
      <w:r>
        <w:br/>
      </w:r>
    </w:p>
    <w:p w:rsidR="00FC3B16" w:rsidRDefault="00FC3B16" w:rsidP="000F2B72">
      <w:pPr>
        <w:pStyle w:val="Textkrper"/>
      </w:pPr>
      <w:r>
        <w:br w:type="page"/>
      </w:r>
    </w:p>
    <w:p w:rsidR="00FC3B16" w:rsidRDefault="00FC3B16" w:rsidP="000F2B72">
      <w:pPr>
        <w:pStyle w:val="Textkrper"/>
      </w:pPr>
      <w:r>
        <w:lastRenderedPageBreak/>
        <w:t>Dabei gillt:</w:t>
      </w:r>
    </w:p>
    <w:p w:rsidR="00FC3B16" w:rsidRDefault="00FC3B16" w:rsidP="00FC3B16">
      <w:pPr>
        <w:pStyle w:val="Textkrper"/>
        <w:numPr>
          <w:ilvl w:val="0"/>
          <w:numId w:val="9"/>
        </w:numPr>
      </w:pPr>
      <w:r>
        <w:t>Descriptive Sprache</w:t>
      </w:r>
    </w:p>
    <w:p w:rsidR="00FC3B16" w:rsidRDefault="00FC3B16" w:rsidP="00FC3B16">
      <w:pPr>
        <w:pStyle w:val="Textkrper"/>
        <w:numPr>
          <w:ilvl w:val="0"/>
          <w:numId w:val="9"/>
        </w:numPr>
      </w:pPr>
      <w:r>
        <w:t>Ohne Logik</w:t>
      </w:r>
    </w:p>
    <w:p w:rsidR="00FC3B16" w:rsidRDefault="00FC3B16" w:rsidP="00FC3B16">
      <w:pPr>
        <w:pStyle w:val="Textkrper"/>
        <w:numPr>
          <w:ilvl w:val="0"/>
          <w:numId w:val="9"/>
        </w:numPr>
      </w:pPr>
      <w:r>
        <w:t>Nur Syntax</w:t>
      </w:r>
    </w:p>
    <w:p w:rsidR="00FC3B16" w:rsidRDefault="00770330" w:rsidP="00FC3B16">
      <w:pPr>
        <w:pStyle w:val="Textkrper"/>
        <w:rPr>
          <w:b/>
        </w:rPr>
      </w:pPr>
      <w:r>
        <w:rPr>
          <w:b/>
        </w:rPr>
        <w:t>Interfaces</w:t>
      </w:r>
    </w:p>
    <w:p w:rsidR="00770330" w:rsidRDefault="00770330" w:rsidP="00FC3B16">
      <w:pPr>
        <w:pStyle w:val="Textkrper"/>
      </w:pPr>
      <w:r>
        <w:t>Wie auch bei RMI gibt es zwei Möglichkeiten des verteilten Methodenaufrufes. Die statische Möglichkeit so wie die dynamische Möglichkeit.</w:t>
      </w:r>
    </w:p>
    <w:p w:rsidR="00770330" w:rsidRDefault="00770330" w:rsidP="00FC3B16">
      <w:pPr>
        <w:pStyle w:val="Textkrper"/>
      </w:pPr>
      <w:r>
        <w:t>Bei einem statischen Aufruf werden ausschließlich die Interfaces die durch den IDL Compiler erstellt werden verwendet.</w:t>
      </w:r>
    </w:p>
    <w:p w:rsidR="00770330" w:rsidRDefault="00770330" w:rsidP="00FC3B16">
      <w:pPr>
        <w:pStyle w:val="Textkrper"/>
        <w:rPr>
          <w:b/>
        </w:rPr>
      </w:pPr>
      <w:r>
        <w:t xml:space="preserve">Für dynamischen Aufrufe gibt zusätzliche spezielle </w:t>
      </w:r>
      <w:r w:rsidRPr="00770330">
        <w:rPr>
          <w:b/>
        </w:rPr>
        <w:t>Dynamic Invocation In</w:t>
      </w:r>
      <w:r>
        <w:rPr>
          <w:b/>
        </w:rPr>
        <w:t>terfaces.</w:t>
      </w:r>
    </w:p>
    <w:p w:rsidR="00770330" w:rsidRDefault="00770330" w:rsidP="00FC3B16">
      <w:pPr>
        <w:pStyle w:val="Textkrper"/>
      </w:pPr>
      <w:r>
        <w:t>Dabei muss mein Methodenaufruf folgendes übergeben werden:</w:t>
      </w:r>
    </w:p>
    <w:p w:rsidR="00770330" w:rsidRDefault="00770330" w:rsidP="00770330">
      <w:pPr>
        <w:pStyle w:val="Textkrper"/>
        <w:numPr>
          <w:ilvl w:val="0"/>
          <w:numId w:val="10"/>
        </w:numPr>
      </w:pPr>
      <w:r>
        <w:t>Objekt Reference</w:t>
      </w:r>
    </w:p>
    <w:p w:rsidR="00770330" w:rsidRDefault="00770330" w:rsidP="00770330">
      <w:pPr>
        <w:pStyle w:val="Textkrper"/>
        <w:numPr>
          <w:ilvl w:val="0"/>
          <w:numId w:val="10"/>
        </w:numPr>
      </w:pPr>
      <w:r>
        <w:t>Operation welche ausgeführt werden soll</w:t>
      </w:r>
    </w:p>
    <w:p w:rsidR="00770330" w:rsidRDefault="00770330" w:rsidP="00770330">
      <w:pPr>
        <w:pStyle w:val="Textkrper"/>
        <w:numPr>
          <w:ilvl w:val="0"/>
          <w:numId w:val="10"/>
        </w:numPr>
      </w:pPr>
      <w:r>
        <w:t>Parameter für die Operation</w:t>
      </w:r>
    </w:p>
    <w:p w:rsidR="00770330" w:rsidRDefault="00770330" w:rsidP="00770330">
      <w:pPr>
        <w:pStyle w:val="Textkrper"/>
      </w:pPr>
      <w:r>
        <w:t>Usage:</w:t>
      </w:r>
    </w:p>
    <w:p w:rsidR="00770330" w:rsidRPr="00436994" w:rsidRDefault="00770330" w:rsidP="00770330">
      <w:pPr>
        <w:pStyle w:val="Textkrper"/>
        <w:numPr>
          <w:ilvl w:val="0"/>
          <w:numId w:val="12"/>
        </w:numPr>
      </w:pPr>
      <w:r w:rsidRPr="00436994">
        <w:t>getInterface();</w:t>
      </w:r>
      <w:r w:rsidR="00436994" w:rsidRPr="00436994">
        <w:t xml:space="preserve"> //objekt.getInterface um InterfaceDef</w:t>
      </w:r>
      <w:r w:rsidR="00436994">
        <w:t>.</w:t>
      </w:r>
      <w:r w:rsidR="00436994" w:rsidRPr="00436994">
        <w:t xml:space="preserve"> </w:t>
      </w:r>
      <w:r w:rsidR="00436994">
        <w:t>z</w:t>
      </w:r>
      <w:r w:rsidR="00436994" w:rsidRPr="00436994">
        <w:t>u erhalten</w:t>
      </w:r>
    </w:p>
    <w:p w:rsidR="00770330" w:rsidRPr="00436994" w:rsidRDefault="00770330" w:rsidP="00770330">
      <w:pPr>
        <w:pStyle w:val="Textkrper"/>
        <w:numPr>
          <w:ilvl w:val="0"/>
          <w:numId w:val="12"/>
        </w:numPr>
      </w:pPr>
      <w:r w:rsidRPr="00436994">
        <w:t>describe_interface();</w:t>
      </w:r>
      <w:r w:rsidR="00436994" w:rsidRPr="00436994">
        <w:t xml:space="preserve"> //um erhaltene InterfaceDef zu beschreiben</w:t>
      </w:r>
    </w:p>
    <w:p w:rsidR="00770330" w:rsidRPr="00436994" w:rsidRDefault="00770330" w:rsidP="00770330">
      <w:pPr>
        <w:pStyle w:val="Textkrper"/>
        <w:numPr>
          <w:ilvl w:val="0"/>
          <w:numId w:val="12"/>
        </w:numPr>
        <w:rPr>
          <w:lang w:val="en-GB"/>
        </w:rPr>
      </w:pPr>
      <w:r w:rsidRPr="00436994">
        <w:rPr>
          <w:lang w:val="en-GB"/>
        </w:rPr>
        <w:t>create_request();</w:t>
      </w:r>
      <w:r w:rsidR="00436994">
        <w:rPr>
          <w:lang w:val="en-GB"/>
        </w:rPr>
        <w:tab/>
        <w:t>//object.create_request(objref,operation,param)</w:t>
      </w:r>
    </w:p>
    <w:p w:rsidR="00770330" w:rsidRPr="00436994" w:rsidRDefault="00770330" w:rsidP="00770330">
      <w:pPr>
        <w:pStyle w:val="Textkrper"/>
        <w:numPr>
          <w:ilvl w:val="0"/>
          <w:numId w:val="12"/>
        </w:numPr>
        <w:rPr>
          <w:lang w:val="en-GB"/>
        </w:rPr>
      </w:pPr>
      <w:r w:rsidRPr="00436994">
        <w:rPr>
          <w:lang w:val="en-GB"/>
        </w:rPr>
        <w:t>invoke(),send()</w:t>
      </w:r>
    </w:p>
    <w:p w:rsidR="00436994" w:rsidRDefault="00436994">
      <w:pPr>
        <w:widowControl/>
        <w:suppressAutoHyphens w:val="0"/>
        <w:rPr>
          <w:lang w:val="en-GB"/>
        </w:rPr>
      </w:pPr>
      <w:r>
        <w:rPr>
          <w:lang w:val="en-GB"/>
        </w:rPr>
        <w:br w:type="page"/>
      </w:r>
    </w:p>
    <w:p w:rsidR="00770330" w:rsidRDefault="003E0A80" w:rsidP="00436994">
      <w:pPr>
        <w:pStyle w:val="berschrift2"/>
        <w:rPr>
          <w:lang w:val="en-GB"/>
        </w:rPr>
      </w:pPr>
      <w:bookmarkStart w:id="22" w:name="_Toc449013691"/>
      <w:bookmarkStart w:id="23" w:name="_Toc449091225"/>
      <w:r>
        <w:rPr>
          <w:lang w:val="en-GB"/>
        </w:rPr>
        <w:lastRenderedPageBreak/>
        <w:t>CORBA Setup</w:t>
      </w:r>
      <w:bookmarkEnd w:id="22"/>
      <w:bookmarkEnd w:id="23"/>
    </w:p>
    <w:p w:rsidR="003E0A80" w:rsidRDefault="003E0A80" w:rsidP="003E0A80">
      <w:pPr>
        <w:pStyle w:val="Textkrper"/>
      </w:pPr>
      <w:r w:rsidRPr="003E0A80">
        <w:t>Für unsere Übungen wollen wir zwei ORB’s auf einer virtuelle</w:t>
      </w:r>
      <w:r>
        <w:t>n DEBIAN Maschine installieren.</w:t>
      </w:r>
    </w:p>
    <w:p w:rsidR="003E0A80" w:rsidRPr="003E0A80" w:rsidRDefault="003E0A80" w:rsidP="003E0A80">
      <w:pPr>
        <w:pStyle w:val="Textkrper"/>
        <w:rPr>
          <w:b/>
        </w:rPr>
      </w:pPr>
      <w:r>
        <w:t xml:space="preserve">Dafür verwenden wir für den Java Teil der Übung(Client) </w:t>
      </w:r>
      <w:r w:rsidRPr="003E0A80">
        <w:rPr>
          <w:b/>
        </w:rPr>
        <w:t>JACORB</w:t>
      </w:r>
      <w:r>
        <w:t xml:space="preserve"> und für den C++ Teil der Übung(Server) </w:t>
      </w:r>
      <w:r w:rsidRPr="003E0A80">
        <w:rPr>
          <w:b/>
        </w:rPr>
        <w:t>OmniOrb</w:t>
      </w:r>
      <w:r>
        <w:rPr>
          <w:b/>
        </w:rPr>
        <w:t>.</w:t>
      </w:r>
    </w:p>
    <w:p w:rsidR="003E0A80" w:rsidRDefault="003E0A80" w:rsidP="003E0A80">
      <w:pPr>
        <w:pStyle w:val="berschrift3"/>
      </w:pPr>
      <w:bookmarkStart w:id="24" w:name="_Toc449013692"/>
      <w:bookmarkStart w:id="25" w:name="_Toc449091226"/>
      <w:r>
        <w:t>OmniOrb Installation/Setup</w:t>
      </w:r>
      <w:bookmarkEnd w:id="24"/>
      <w:bookmarkEnd w:id="25"/>
    </w:p>
    <w:p w:rsidR="00E537AC" w:rsidRDefault="00E537AC" w:rsidP="003E0A80">
      <w:pPr>
        <w:pStyle w:val="Textkrper"/>
        <w:rPr>
          <w:b/>
        </w:rPr>
      </w:pPr>
      <w:r>
        <w:rPr>
          <w:b/>
        </w:rPr>
        <w:t>1)</w:t>
      </w:r>
    </w:p>
    <w:p w:rsidR="00DC1001" w:rsidRDefault="00DC1001" w:rsidP="003E0A80">
      <w:pPr>
        <w:pStyle w:val="Textkrper"/>
      </w:pPr>
      <w:r>
        <w:t>Um OmniOrb herunterzuladen führen wir im gewünschten Verzeichnis folgendes aus:</w:t>
      </w:r>
    </w:p>
    <w:p w:rsidR="00DC1001" w:rsidRPr="0080420A" w:rsidRDefault="00DC1001" w:rsidP="003E0A80">
      <w:pPr>
        <w:pStyle w:val="Textkrper"/>
        <w:rPr>
          <w:i/>
          <w:sz w:val="20"/>
          <w:szCs w:val="20"/>
          <w:lang w:val="en-GB"/>
        </w:rPr>
      </w:pPr>
      <w:r w:rsidRPr="00DC1001">
        <w:rPr>
          <w:i/>
          <w:sz w:val="20"/>
          <w:szCs w:val="20"/>
          <w:lang w:val="en-GB"/>
        </w:rPr>
        <w:t xml:space="preserve">apt-get install </w:t>
      </w:r>
      <w:hyperlink r:id="rId10" w:history="1">
        <w:r w:rsidRPr="009B42A4">
          <w:rPr>
            <w:rStyle w:val="Hyperlink"/>
            <w:i/>
            <w:sz w:val="20"/>
            <w:szCs w:val="20"/>
            <w:lang w:val="en-GB"/>
          </w:rPr>
          <w:t>https://sourceforge.net/projects/omniorb/files/latest/download?source=files</w:t>
        </w:r>
      </w:hyperlink>
    </w:p>
    <w:p w:rsidR="00E537AC" w:rsidRDefault="00E537AC" w:rsidP="003E0A80">
      <w:pPr>
        <w:pStyle w:val="Textkrper"/>
        <w:rPr>
          <w:b/>
          <w:lang w:val="en-GB"/>
        </w:rPr>
      </w:pPr>
      <w:r>
        <w:rPr>
          <w:b/>
          <w:lang w:val="en-GB"/>
        </w:rPr>
        <w:t>2)</w:t>
      </w:r>
    </w:p>
    <w:p w:rsidR="00E537AC" w:rsidRDefault="00DC1001" w:rsidP="003E0A80">
      <w:pPr>
        <w:pStyle w:val="Textkrper"/>
        <w:rPr>
          <w:b/>
        </w:rPr>
      </w:pPr>
      <w:r>
        <w:t xml:space="preserve">Nun gehen wir in das heruntergeladene Verzeichnis und erstellen mit </w:t>
      </w:r>
      <w:r>
        <w:br/>
      </w:r>
      <w:r>
        <w:rPr>
          <w:i/>
        </w:rPr>
        <w:t>mkdir build</w:t>
      </w:r>
      <w:r>
        <w:rPr>
          <w:b/>
          <w:i/>
        </w:rPr>
        <w:t xml:space="preserve"> </w:t>
      </w:r>
      <w:r>
        <w:t>einen Ordner in dem wir OmniOrb builden wollen.</w:t>
      </w:r>
      <w:r>
        <w:br/>
      </w:r>
      <w:r w:rsidR="00E537AC">
        <w:rPr>
          <w:b/>
        </w:rPr>
        <w:t>3)</w:t>
      </w:r>
    </w:p>
    <w:p w:rsidR="00DC1001" w:rsidRDefault="00DC1001" w:rsidP="003E0A80">
      <w:pPr>
        <w:pStyle w:val="Textkrper"/>
      </w:pPr>
      <w:r>
        <w:t>Jedoch wird das nicht funktionieren bevor wir nicht noch einige Komponenten die dazu notwendig sind installiert haben.</w:t>
      </w:r>
    </w:p>
    <w:p w:rsidR="00DC1001" w:rsidRDefault="00DC1001" w:rsidP="003E0A80">
      <w:pPr>
        <w:pStyle w:val="Textkrper"/>
        <w:rPr>
          <w:i/>
        </w:rPr>
      </w:pPr>
      <w:r>
        <w:t xml:space="preserve">Also laden wir zunächst wieder mit </w:t>
      </w:r>
      <w:r>
        <w:rPr>
          <w:i/>
        </w:rPr>
        <w:t>apt-get install folgende Pakete runter:</w:t>
      </w:r>
    </w:p>
    <w:p w:rsidR="00DC1001" w:rsidRDefault="00DC1001" w:rsidP="00DC1001">
      <w:pPr>
        <w:pStyle w:val="Textkrper"/>
        <w:numPr>
          <w:ilvl w:val="0"/>
          <w:numId w:val="13"/>
        </w:numPr>
        <w:rPr>
          <w:i/>
        </w:rPr>
      </w:pPr>
      <w:r>
        <w:rPr>
          <w:i/>
        </w:rPr>
        <w:t xml:space="preserve">gcc </w:t>
      </w:r>
      <w:r>
        <w:rPr>
          <w:i/>
        </w:rPr>
        <w:tab/>
        <w:t>(+suggested packages)</w:t>
      </w:r>
    </w:p>
    <w:p w:rsidR="00DC1001" w:rsidRDefault="00DC1001" w:rsidP="00DC1001">
      <w:pPr>
        <w:pStyle w:val="Textkrper"/>
        <w:numPr>
          <w:ilvl w:val="0"/>
          <w:numId w:val="13"/>
        </w:numPr>
        <w:rPr>
          <w:i/>
        </w:rPr>
      </w:pPr>
      <w:r>
        <w:rPr>
          <w:i/>
        </w:rPr>
        <w:t>g++</w:t>
      </w:r>
      <w:r>
        <w:rPr>
          <w:i/>
        </w:rPr>
        <w:tab/>
        <w:t>(+suggested packages)</w:t>
      </w:r>
    </w:p>
    <w:p w:rsidR="0080420A" w:rsidRDefault="0080420A" w:rsidP="0080420A">
      <w:pPr>
        <w:pStyle w:val="Textkrper"/>
        <w:numPr>
          <w:ilvl w:val="0"/>
          <w:numId w:val="13"/>
        </w:numPr>
        <w:rPr>
          <w:i/>
        </w:rPr>
      </w:pPr>
      <w:r w:rsidRPr="0080420A">
        <w:rPr>
          <w:i/>
        </w:rPr>
        <w:t>libpython-2.7-dev</w:t>
      </w:r>
    </w:p>
    <w:p w:rsidR="00E537AC" w:rsidRDefault="00E537AC" w:rsidP="00DC1001">
      <w:pPr>
        <w:pStyle w:val="Textkrper"/>
        <w:rPr>
          <w:b/>
        </w:rPr>
      </w:pPr>
      <w:r>
        <w:rPr>
          <w:b/>
        </w:rPr>
        <w:t>4)</w:t>
      </w:r>
    </w:p>
    <w:p w:rsidR="00C34D36" w:rsidRDefault="00DC1001" w:rsidP="00DC1001">
      <w:pPr>
        <w:pStyle w:val="Textkrper"/>
      </w:pPr>
      <w:r>
        <w:t>Nun könne</w:t>
      </w:r>
      <w:r w:rsidR="00241046">
        <w:t>n</w:t>
      </w:r>
      <w:r>
        <w:t xml:space="preserve"> wir das OmniOrb builden. </w:t>
      </w:r>
      <w:r w:rsidR="00C34D36">
        <w:t>Dazu führen wir im Ordner build folgende Befehle aus:</w:t>
      </w:r>
    </w:p>
    <w:p w:rsidR="00E537AC" w:rsidRPr="00E537AC" w:rsidRDefault="00C34D36" w:rsidP="00E537AC">
      <w:pPr>
        <w:pStyle w:val="Textkrper"/>
        <w:ind w:left="709" w:firstLine="709"/>
        <w:rPr>
          <w:i/>
        </w:rPr>
      </w:pPr>
      <w:r w:rsidRPr="00C34D36">
        <w:rPr>
          <w:lang w:val="en-GB"/>
        </w:rPr>
        <w:t xml:space="preserve"> </w:t>
      </w:r>
      <w:r w:rsidRPr="00E537AC">
        <w:rPr>
          <w:i/>
        </w:rPr>
        <w:t>../configure,</w:t>
      </w:r>
      <w:r w:rsidRPr="00E537AC">
        <w:rPr>
          <w:i/>
        </w:rPr>
        <w:tab/>
        <w:t xml:space="preserve"> make, </w:t>
      </w:r>
      <w:r w:rsidRPr="00E537AC">
        <w:rPr>
          <w:i/>
        </w:rPr>
        <w:tab/>
        <w:t>make install</w:t>
      </w:r>
    </w:p>
    <w:p w:rsidR="00E537AC" w:rsidRPr="00E537AC" w:rsidRDefault="00E537AC" w:rsidP="00E537AC">
      <w:pPr>
        <w:pStyle w:val="Textkrper"/>
        <w:rPr>
          <w:b/>
          <w:i/>
        </w:rPr>
      </w:pPr>
      <w:r>
        <w:rPr>
          <w:b/>
          <w:i/>
        </w:rPr>
        <w:t>5)</w:t>
      </w:r>
      <w:r w:rsidRPr="00E537AC">
        <w:rPr>
          <w:i/>
        </w:rPr>
        <w:t xml:space="preserve">Nun </w:t>
      </w:r>
      <w:r w:rsidR="00E5001F">
        <w:rPr>
          <w:i/>
        </w:rPr>
        <w:t xml:space="preserve">muss </w:t>
      </w:r>
      <w:r w:rsidR="00E5001F" w:rsidRPr="00E5001F">
        <w:rPr>
          <w:i/>
        </w:rPr>
        <w:t xml:space="preserve">noch ein </w:t>
      </w:r>
      <w:r w:rsidR="00E5001F" w:rsidRPr="00E5001F">
        <w:rPr>
          <w:b/>
          <w:i/>
        </w:rPr>
        <w:t>Naming</w:t>
      </w:r>
      <w:r w:rsidRPr="00E5001F">
        <w:rPr>
          <w:b/>
          <w:i/>
        </w:rPr>
        <w:t xml:space="preserve"> Service</w:t>
      </w:r>
      <w:r w:rsidRPr="00E537AC">
        <w:rPr>
          <w:i/>
        </w:rPr>
        <w:t xml:space="preserve"> erstellt werden:</w:t>
      </w:r>
    </w:p>
    <w:p w:rsidR="00E537AC" w:rsidRDefault="00E537AC" w:rsidP="00E537AC">
      <w:pPr>
        <w:pStyle w:val="Textkrper"/>
        <w:rPr>
          <w:i/>
        </w:rPr>
      </w:pPr>
      <w:r w:rsidRPr="00E537AC">
        <w:rPr>
          <w:i/>
        </w:rPr>
        <w:t>mkdir /var/omninames</w:t>
      </w:r>
      <w:r>
        <w:rPr>
          <w:i/>
        </w:rPr>
        <w:t xml:space="preserve"> welcher später beim Testen wie folgt gestartet wird</w:t>
      </w:r>
    </w:p>
    <w:p w:rsidR="00E537AC" w:rsidRPr="00E537AC" w:rsidRDefault="00E537AC" w:rsidP="00E537AC">
      <w:pPr>
        <w:pStyle w:val="Textkrper"/>
        <w:rPr>
          <w:i/>
        </w:rPr>
      </w:pPr>
      <w:r w:rsidRPr="00E537AC">
        <w:rPr>
          <w:i/>
        </w:rPr>
        <w:t>omniNames -start -always</w:t>
      </w:r>
    </w:p>
    <w:p w:rsidR="00241046" w:rsidRPr="00241046" w:rsidRDefault="00241046" w:rsidP="00DC1001">
      <w:pPr>
        <w:pStyle w:val="Textkrper"/>
        <w:rPr>
          <w:lang w:val="en-GB"/>
        </w:rPr>
      </w:pPr>
    </w:p>
    <w:p w:rsidR="003E0A80" w:rsidRPr="00241046" w:rsidRDefault="00E537AC" w:rsidP="00E537AC">
      <w:pPr>
        <w:widowControl/>
        <w:suppressAutoHyphens w:val="0"/>
        <w:rPr>
          <w:lang w:val="en-GB"/>
        </w:rPr>
      </w:pPr>
      <w:r>
        <w:rPr>
          <w:lang w:val="en-GB"/>
        </w:rPr>
        <w:br w:type="page"/>
      </w:r>
    </w:p>
    <w:p w:rsidR="0080420A" w:rsidRDefault="0080420A" w:rsidP="0080420A">
      <w:pPr>
        <w:pStyle w:val="berschrift3"/>
        <w:rPr>
          <w:lang w:val="en-GB"/>
        </w:rPr>
      </w:pPr>
      <w:bookmarkStart w:id="26" w:name="_Toc449013693"/>
      <w:bookmarkStart w:id="27" w:name="_Toc449091227"/>
      <w:r>
        <w:rPr>
          <w:lang w:val="en-GB"/>
        </w:rPr>
        <w:lastRenderedPageBreak/>
        <w:t>JacORB Installation/Setup</w:t>
      </w:r>
      <w:bookmarkEnd w:id="26"/>
      <w:bookmarkEnd w:id="27"/>
    </w:p>
    <w:p w:rsidR="0080420A" w:rsidRDefault="0080420A" w:rsidP="0080420A">
      <w:pPr>
        <w:pStyle w:val="Textkrper"/>
      </w:pPr>
      <w:r w:rsidRPr="0080420A">
        <w:t xml:space="preserve">Bei jacORB haben wir uns dazu entschieden nur die Binary’s runterzuladen. </w:t>
      </w:r>
      <w:r>
        <w:t xml:space="preserve">Daher fällt das Setup deutlich leichter aus. </w:t>
      </w:r>
    </w:p>
    <w:p w:rsidR="0080420A" w:rsidRDefault="0080420A" w:rsidP="0080420A">
      <w:pPr>
        <w:pStyle w:val="Textkrper"/>
      </w:pPr>
      <w:r>
        <w:t>Im Verzeichniss in welchen JacORB installiert werden soll führen wir</w:t>
      </w:r>
    </w:p>
    <w:p w:rsidR="0080420A" w:rsidRDefault="0080420A" w:rsidP="0080420A">
      <w:pPr>
        <w:pStyle w:val="Textkrper"/>
        <w:rPr>
          <w:i/>
          <w:lang w:val="en-GB"/>
        </w:rPr>
      </w:pPr>
      <w:r w:rsidRPr="0080420A">
        <w:rPr>
          <w:i/>
          <w:lang w:val="en-GB"/>
        </w:rPr>
        <w:t xml:space="preserve">apt-get install </w:t>
      </w:r>
      <w:hyperlink r:id="rId11" w:history="1">
        <w:r w:rsidRPr="009B42A4">
          <w:rPr>
            <w:rStyle w:val="Hyperlink"/>
            <w:i/>
            <w:lang w:val="en-GB"/>
          </w:rPr>
          <w:t>http://www.jacorb.org/releases/3.7/jacorb-3.7-binary.zip</w:t>
        </w:r>
      </w:hyperlink>
    </w:p>
    <w:p w:rsidR="0080420A" w:rsidRDefault="0080420A" w:rsidP="0080420A">
      <w:pPr>
        <w:pStyle w:val="Textkrper"/>
        <w:rPr>
          <w:i/>
          <w:lang w:val="en-GB"/>
        </w:rPr>
      </w:pPr>
      <w:r>
        <w:rPr>
          <w:i/>
          <w:lang w:val="en-GB"/>
        </w:rPr>
        <w:t>aus.</w:t>
      </w:r>
    </w:p>
    <w:p w:rsidR="007966CC" w:rsidRDefault="00841870" w:rsidP="00841870">
      <w:pPr>
        <w:pStyle w:val="berschrift3"/>
        <w:rPr>
          <w:lang w:val="en-GB"/>
        </w:rPr>
      </w:pPr>
      <w:bookmarkStart w:id="28" w:name="_Toc449013694"/>
      <w:bookmarkStart w:id="29" w:name="_Toc449091228"/>
      <w:r>
        <w:rPr>
          <w:lang w:val="en-GB"/>
        </w:rPr>
        <w:t>Ordner /opt</w:t>
      </w:r>
      <w:bookmarkEnd w:id="28"/>
      <w:bookmarkEnd w:id="29"/>
    </w:p>
    <w:p w:rsidR="00841870" w:rsidRDefault="00841870" w:rsidP="00841870">
      <w:pPr>
        <w:pStyle w:val="Textkrper"/>
      </w:pPr>
      <w:r w:rsidRPr="00841870">
        <w:t>Für einen leichteren Zugriff auf die gebuildeten ORB’s wollen wir diese nochmal extra in einem eigenen Verzeichnis speichern.</w:t>
      </w:r>
      <w:r>
        <w:t xml:space="preserve"> Dies vereinfacht außerdem den Zugriff der Anwendungen auf die ORB’s.</w:t>
      </w:r>
    </w:p>
    <w:p w:rsidR="00071F25" w:rsidRDefault="00071F25" w:rsidP="00841870">
      <w:pPr>
        <w:pStyle w:val="Textkrper"/>
      </w:pPr>
    </w:p>
    <w:p w:rsidR="00841870" w:rsidRDefault="00841870" w:rsidP="00841870">
      <w:pPr>
        <w:pStyle w:val="Textkrper"/>
      </w:pPr>
      <w:r>
        <w:t>Also kopieren wir mit dem Befehl cp den Inhalt des des JaCORB Verzeichnisses sowie den Inhalt des /build Verzeichnisses in den Ordner opt.</w:t>
      </w:r>
    </w:p>
    <w:p w:rsidR="00841870" w:rsidRDefault="00841870" w:rsidP="00841870">
      <w:pPr>
        <w:pStyle w:val="Textkrper"/>
        <w:rPr>
          <w:i/>
          <w:lang w:val="en-GB"/>
        </w:rPr>
      </w:pPr>
      <w:r w:rsidRPr="00841870">
        <w:rPr>
          <w:i/>
          <w:lang w:val="en-GB"/>
        </w:rPr>
        <w:t>cp /SYT/omniorb/build</w:t>
      </w:r>
      <w:r w:rsidRPr="00841870">
        <w:rPr>
          <w:i/>
          <w:lang w:val="en-GB"/>
        </w:rPr>
        <w:tab/>
        <w:t>omniorb.version</w:t>
      </w:r>
      <w:r>
        <w:rPr>
          <w:i/>
          <w:lang w:val="en-GB"/>
        </w:rPr>
        <w:t>nmr</w:t>
      </w:r>
    </w:p>
    <w:p w:rsidR="00841870" w:rsidRDefault="00841870" w:rsidP="00841870">
      <w:pPr>
        <w:pStyle w:val="Textkrper"/>
        <w:rPr>
          <w:i/>
          <w:lang w:val="en-GB"/>
        </w:rPr>
      </w:pPr>
      <w:r w:rsidRPr="00841870">
        <w:rPr>
          <w:i/>
          <w:lang w:val="en-GB"/>
        </w:rPr>
        <w:t>cp /SYT/jacorb</w:t>
      </w:r>
      <w:r w:rsidRPr="00841870">
        <w:rPr>
          <w:i/>
          <w:lang w:val="en-GB"/>
        </w:rPr>
        <w:tab/>
      </w:r>
      <w:r w:rsidRPr="00841870">
        <w:rPr>
          <w:i/>
          <w:lang w:val="en-GB"/>
        </w:rPr>
        <w:tab/>
        <w:t>jacorb.version</w:t>
      </w:r>
      <w:r>
        <w:rPr>
          <w:i/>
          <w:lang w:val="en-GB"/>
        </w:rPr>
        <w:t>nmr</w:t>
      </w:r>
    </w:p>
    <w:p w:rsidR="00071F25" w:rsidRDefault="00071F25" w:rsidP="00841870">
      <w:pPr>
        <w:pStyle w:val="Textkrper"/>
        <w:rPr>
          <w:i/>
          <w:lang w:val="en-GB"/>
        </w:rPr>
      </w:pPr>
    </w:p>
    <w:p w:rsidR="00841870" w:rsidRDefault="00841870" w:rsidP="00841870">
      <w:pPr>
        <w:pStyle w:val="Textkrper"/>
        <w:rPr>
          <w:i/>
        </w:rPr>
      </w:pPr>
      <w:r w:rsidRPr="00841870">
        <w:rPr>
          <w:i/>
        </w:rPr>
        <w:t xml:space="preserve">Desweitern erstellen wir in </w:t>
      </w:r>
      <w:r>
        <w:rPr>
          <w:i/>
        </w:rPr>
        <w:t>/</w:t>
      </w:r>
      <w:r w:rsidRPr="00841870">
        <w:rPr>
          <w:i/>
        </w:rPr>
        <w:t xml:space="preserve">opt nochmal zwei Ordner die auf unsere beiden ORB’s verlinken, nur diesmal ohne Versionsnummer. </w:t>
      </w:r>
    </w:p>
    <w:p w:rsidR="00841870" w:rsidRPr="00841870" w:rsidRDefault="00841870" w:rsidP="00841870">
      <w:pPr>
        <w:pStyle w:val="Textkrper"/>
        <w:rPr>
          <w:i/>
        </w:rPr>
      </w:pPr>
      <w:r w:rsidRPr="00841870">
        <w:rPr>
          <w:i/>
        </w:rPr>
        <w:t>ln -s omniorb.version omniorb</w:t>
      </w:r>
    </w:p>
    <w:p w:rsidR="00841870" w:rsidRDefault="00841870" w:rsidP="00841870">
      <w:pPr>
        <w:pStyle w:val="Textkrper"/>
        <w:rPr>
          <w:i/>
        </w:rPr>
      </w:pPr>
      <w:r w:rsidRPr="00841870">
        <w:rPr>
          <w:i/>
        </w:rPr>
        <w:t>ln -s jacorb.version  omniorb</w:t>
      </w:r>
    </w:p>
    <w:p w:rsidR="00B12033" w:rsidRDefault="00B12033" w:rsidP="00841870">
      <w:pPr>
        <w:pStyle w:val="Textkrper"/>
        <w:rPr>
          <w:i/>
        </w:rPr>
      </w:pPr>
    </w:p>
    <w:p w:rsidR="002B38F1" w:rsidRDefault="00B12033" w:rsidP="00841870">
      <w:pPr>
        <w:pStyle w:val="Textkrper"/>
        <w:rPr>
          <w:i/>
        </w:rPr>
      </w:pPr>
      <w:r>
        <w:rPr>
          <w:noProof/>
          <w:lang w:eastAsia="de-AT" w:bidi="ar-SA"/>
        </w:rPr>
        <w:drawing>
          <wp:inline distT="0" distB="0" distL="0" distR="0" wp14:anchorId="2D625784" wp14:editId="6F9337A6">
            <wp:extent cx="3581400" cy="3333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333375"/>
                    </a:xfrm>
                    <a:prstGeom prst="rect">
                      <a:avLst/>
                    </a:prstGeom>
                  </pic:spPr>
                </pic:pic>
              </a:graphicData>
            </a:graphic>
          </wp:inline>
        </w:drawing>
      </w:r>
    </w:p>
    <w:p w:rsidR="002B38F1" w:rsidRDefault="002B38F1" w:rsidP="002B38F1">
      <w:pPr>
        <w:pStyle w:val="berschrift3"/>
      </w:pPr>
      <w:bookmarkStart w:id="30" w:name="_Toc449013695"/>
      <w:bookmarkStart w:id="31" w:name="_Toc449091229"/>
      <w:r>
        <w:t>Zusätzliche Pakete</w:t>
      </w:r>
      <w:bookmarkEnd w:id="30"/>
      <w:bookmarkEnd w:id="31"/>
    </w:p>
    <w:p w:rsidR="002B38F1" w:rsidRDefault="002B38F1" w:rsidP="002B38F1">
      <w:pPr>
        <w:pStyle w:val="Textkrper"/>
      </w:pPr>
      <w:r>
        <w:t>Für die spätere Ausführung der Programme und die Arbeit mit Git laden wir noch folgende Pakete runter.</w:t>
      </w:r>
    </w:p>
    <w:p w:rsidR="002B38F1" w:rsidRDefault="002B38F1" w:rsidP="002B38F1">
      <w:pPr>
        <w:pStyle w:val="Textkrper"/>
        <w:rPr>
          <w:i/>
          <w:lang w:val="en-GB"/>
        </w:rPr>
      </w:pPr>
      <w:r w:rsidRPr="002B38F1">
        <w:rPr>
          <w:i/>
          <w:lang w:val="en-GB"/>
        </w:rPr>
        <w:t>apt-get install git ant openjdk-8-jdk</w:t>
      </w:r>
    </w:p>
    <w:p w:rsidR="002B38F1" w:rsidRDefault="002B38F1">
      <w:pPr>
        <w:widowControl/>
        <w:suppressAutoHyphens w:val="0"/>
        <w:rPr>
          <w:i/>
          <w:lang w:val="en-GB"/>
        </w:rPr>
      </w:pPr>
      <w:r>
        <w:rPr>
          <w:i/>
          <w:lang w:val="en-GB"/>
        </w:rPr>
        <w:br w:type="page"/>
      </w:r>
    </w:p>
    <w:p w:rsidR="002B38F1" w:rsidRDefault="002F40DA" w:rsidP="002F40DA">
      <w:pPr>
        <w:pStyle w:val="berschrift2"/>
        <w:rPr>
          <w:lang w:val="en-GB"/>
        </w:rPr>
      </w:pPr>
      <w:bookmarkStart w:id="32" w:name="_Toc449091230"/>
      <w:r>
        <w:rPr>
          <w:lang w:val="en-GB"/>
        </w:rPr>
        <w:lastRenderedPageBreak/>
        <w:t>Callback Anwendung</w:t>
      </w:r>
      <w:bookmarkEnd w:id="32"/>
    </w:p>
    <w:p w:rsidR="002F40DA" w:rsidRDefault="002F40DA" w:rsidP="002F40DA">
      <w:pPr>
        <w:pStyle w:val="Textkrper"/>
      </w:pPr>
      <w:r w:rsidRPr="002F40DA">
        <w:t xml:space="preserve">Nachdem beide ORB’s erfolgreich installiert wurden, </w:t>
      </w:r>
      <w:r>
        <w:t>und dies mit dem</w:t>
      </w:r>
      <w:r w:rsidRPr="002F40DA">
        <w:t xml:space="preserve"> von Herr Professor Borko zur Verfügung gestellten </w:t>
      </w:r>
      <w:r>
        <w:t>Hello World Programm</w:t>
      </w:r>
      <w:r w:rsidR="001B13CE">
        <w:t xml:space="preserve"> [2]</w:t>
      </w:r>
      <w:r>
        <w:t xml:space="preserve"> getestet wurde, soll nun eine eigene Anwendung verteilt werden.</w:t>
      </w:r>
    </w:p>
    <w:p w:rsidR="002F40DA" w:rsidRDefault="002F40DA" w:rsidP="002F40DA">
      <w:pPr>
        <w:pStyle w:val="Textkrper"/>
      </w:pPr>
      <w:r>
        <w:t>Dazu nehmen wir die callback-server Anwendung aus den Examples von OmniOrb und schreiben unsere eigene Client-java Anwendung dazu.</w:t>
      </w:r>
    </w:p>
    <w:p w:rsidR="00B12033" w:rsidRDefault="00B12033" w:rsidP="00B12033">
      <w:pPr>
        <w:pStyle w:val="berschrift3"/>
      </w:pPr>
      <w:bookmarkStart w:id="33" w:name="_Toc449091231"/>
      <w:r>
        <w:t>Server Seite</w:t>
      </w:r>
      <w:bookmarkEnd w:id="33"/>
    </w:p>
    <w:p w:rsidR="00B12033" w:rsidRDefault="00B12033" w:rsidP="00B12033">
      <w:pPr>
        <w:pStyle w:val="Textkrper"/>
      </w:pPr>
      <w:r>
        <w:t xml:space="preserve">Auf der Server Seite unseres verteilten Systems  brauchen wir die die c++ Anwendung und ein Makefile in welchem der Pfad zum IDL Compiler und dem ORB angegeben werden. </w:t>
      </w:r>
    </w:p>
    <w:p w:rsidR="00FE4306" w:rsidRDefault="00D05940" w:rsidP="00B12033">
      <w:pPr>
        <w:pStyle w:val="Textkrper"/>
      </w:pPr>
      <w:r>
        <w:t>Da der C++ Code der Anwendung ja vorhanden ist, muss hier nur noch das MakeFile erstellt werden. Als Basis dafür nehmen wir das MakeFile welches wir beim HelloWorld</w:t>
      </w:r>
      <w:r w:rsidR="001B13CE">
        <w:t>[2]</w:t>
      </w:r>
      <w:r>
        <w:t xml:space="preserve"> Programm benutz haben.</w:t>
      </w:r>
      <w:r w:rsidR="00FE4306">
        <w:t xml:space="preserve"> </w:t>
      </w:r>
    </w:p>
    <w:p w:rsidR="00FE4306" w:rsidRPr="00FE4306" w:rsidRDefault="00FE4306" w:rsidP="00B12033">
      <w:pPr>
        <w:pStyle w:val="Textkrper"/>
      </w:pPr>
      <w:r w:rsidRPr="00FE4306">
        <w:rPr>
          <w:b/>
        </w:rPr>
        <w:t xml:space="preserve">Zusatz: </w:t>
      </w:r>
      <w:r>
        <w:t>Sollte man das IDL file anders benennen als in den examples muss man den Import am Anfang des C++ Files natürlich ändern.</w:t>
      </w:r>
    </w:p>
    <w:p w:rsidR="00D05940" w:rsidRDefault="00D05940" w:rsidP="00D05940">
      <w:pPr>
        <w:pStyle w:val="Textkrper"/>
        <w:keepNext/>
      </w:pPr>
      <w:r>
        <w:rPr>
          <w:noProof/>
          <w:lang w:eastAsia="de-AT" w:bidi="ar-SA"/>
        </w:rPr>
        <w:drawing>
          <wp:inline distT="0" distB="0" distL="0" distR="0" wp14:anchorId="3258A994" wp14:editId="0E6E71EE">
            <wp:extent cx="5869172" cy="40551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200" cy="4086911"/>
                    </a:xfrm>
                    <a:prstGeom prst="rect">
                      <a:avLst/>
                    </a:prstGeom>
                  </pic:spPr>
                </pic:pic>
              </a:graphicData>
            </a:graphic>
          </wp:inline>
        </w:drawing>
      </w:r>
    </w:p>
    <w:p w:rsidR="00D05940" w:rsidRDefault="00D05940" w:rsidP="00D05940">
      <w:pPr>
        <w:pStyle w:val="Beschriftung"/>
        <w:jc w:val="center"/>
      </w:pPr>
      <w:r>
        <w:fldChar w:fldCharType="begin"/>
      </w:r>
      <w:r>
        <w:instrText xml:space="preserve"> SEQ Abbildung \* ARABIC </w:instrText>
      </w:r>
      <w:r>
        <w:fldChar w:fldCharType="separate"/>
      </w:r>
      <w:r w:rsidR="000F4EB7">
        <w:rPr>
          <w:noProof/>
        </w:rPr>
        <w:t>1</w:t>
      </w:r>
      <w:r>
        <w:fldChar w:fldCharType="end"/>
      </w:r>
      <w:r>
        <w:t xml:space="preserve"> Makefile ServerSeite</w:t>
      </w:r>
    </w:p>
    <w:p w:rsidR="00C27884" w:rsidRDefault="00D05940" w:rsidP="00D05940">
      <w:pPr>
        <w:pStyle w:val="berschrift3"/>
      </w:pPr>
      <w:bookmarkStart w:id="34" w:name="_Toc449091232"/>
      <w:r>
        <w:lastRenderedPageBreak/>
        <w:t>IDL File</w:t>
      </w:r>
      <w:bookmarkEnd w:id="34"/>
    </w:p>
    <w:p w:rsidR="00D05940" w:rsidRDefault="00D05940" w:rsidP="00D05940">
      <w:pPr>
        <w:pStyle w:val="Textkrper"/>
      </w:pPr>
      <w:r>
        <w:t>Natürlich muss auch hier ein IDL-Interface vorhanden sein damit unsere beiden Anwendungen miteinander kommunizieren können.</w:t>
      </w:r>
    </w:p>
    <w:p w:rsidR="00D05940" w:rsidRDefault="00D05940" w:rsidP="00D05940">
      <w:pPr>
        <w:pStyle w:val="Textkrper"/>
      </w:pPr>
      <w:r>
        <w:t>Hier das benötigte IDL File</w:t>
      </w:r>
      <w:r w:rsidR="00FE4306">
        <w:t xml:space="preserve"> &lt;echo.idl&gt;</w:t>
      </w:r>
      <w:r>
        <w:t>:</w:t>
      </w:r>
    </w:p>
    <w:p w:rsidR="00D05940" w:rsidRDefault="00D05940" w:rsidP="00D05940">
      <w:pPr>
        <w:pStyle w:val="Textkrper"/>
      </w:pPr>
      <w:r>
        <w:rPr>
          <w:noProof/>
          <w:lang w:eastAsia="de-AT" w:bidi="ar-SA"/>
        </w:rPr>
        <w:drawing>
          <wp:inline distT="0" distB="0" distL="0" distR="0" wp14:anchorId="13C3BB9F" wp14:editId="45DE40AB">
            <wp:extent cx="5267325" cy="52101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5210175"/>
                    </a:xfrm>
                    <a:prstGeom prst="rect">
                      <a:avLst/>
                    </a:prstGeom>
                  </pic:spPr>
                </pic:pic>
              </a:graphicData>
            </a:graphic>
          </wp:inline>
        </w:drawing>
      </w:r>
    </w:p>
    <w:p w:rsidR="009D1E79" w:rsidRDefault="009D1E79">
      <w:pPr>
        <w:widowControl/>
        <w:suppressAutoHyphens w:val="0"/>
      </w:pPr>
    </w:p>
    <w:p w:rsidR="009D1E79" w:rsidRDefault="009D1E79">
      <w:pPr>
        <w:widowControl/>
        <w:suppressAutoHyphens w:val="0"/>
      </w:pPr>
    </w:p>
    <w:p w:rsidR="00BF6F11" w:rsidRDefault="00BF6F11">
      <w:pPr>
        <w:widowControl/>
        <w:suppressAutoHyphens w:val="0"/>
      </w:pPr>
      <w:r>
        <w:br w:type="page"/>
      </w:r>
    </w:p>
    <w:p w:rsidR="00D05940" w:rsidRDefault="00BF6F11" w:rsidP="00BF6F11">
      <w:pPr>
        <w:pStyle w:val="berschrift3"/>
      </w:pPr>
      <w:bookmarkStart w:id="35" w:name="_Toc449091233"/>
      <w:r>
        <w:lastRenderedPageBreak/>
        <w:t>Client Seite</w:t>
      </w:r>
      <w:bookmarkEnd w:id="35"/>
    </w:p>
    <w:p w:rsidR="00BF6F11" w:rsidRDefault="00BF6F11" w:rsidP="00BF6F11">
      <w:pPr>
        <w:pStyle w:val="Textkrper"/>
      </w:pPr>
      <w:r>
        <w:t>Nun müssen wir eine passende Java Anwendung</w:t>
      </w:r>
      <w:r w:rsidR="00374C6B">
        <w:t xml:space="preserve"> und das dazugehörige build.xml</w:t>
      </w:r>
      <w:r>
        <w:t xml:space="preserve"> erstellen die die gewünschten Methoden des Server Objektes aufruft.</w:t>
      </w:r>
      <w:r w:rsidR="00374C6B">
        <w:br/>
      </w:r>
    </w:p>
    <w:p w:rsidR="00BF6F11" w:rsidRDefault="00374C6B" w:rsidP="00BF6F11">
      <w:pPr>
        <w:pStyle w:val="Textkrper"/>
        <w:rPr>
          <w:b/>
        </w:rPr>
      </w:pPr>
      <w:r>
        <w:rPr>
          <w:b/>
        </w:rPr>
        <w:t>JAVA Anwendung:</w:t>
      </w:r>
    </w:p>
    <w:p w:rsidR="009D1E79" w:rsidRDefault="00E537AC" w:rsidP="00436994">
      <w:pPr>
        <w:pStyle w:val="Textkrper"/>
      </w:pPr>
      <w:r>
        <w:rPr>
          <w:noProof/>
          <w:lang w:eastAsia="de-AT" w:bidi="ar-SA"/>
        </w:rPr>
        <w:drawing>
          <wp:inline distT="0" distB="0" distL="0" distR="0" wp14:anchorId="023EC72A" wp14:editId="24C6F75E">
            <wp:extent cx="6521148" cy="6964326"/>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32991" cy="6976973"/>
                    </a:xfrm>
                    <a:prstGeom prst="rect">
                      <a:avLst/>
                    </a:prstGeom>
                  </pic:spPr>
                </pic:pic>
              </a:graphicData>
            </a:graphic>
          </wp:inline>
        </w:drawing>
      </w:r>
    </w:p>
    <w:p w:rsidR="009D1E79" w:rsidRDefault="009D1E79" w:rsidP="00436994">
      <w:pPr>
        <w:pStyle w:val="Textkrper"/>
        <w:rPr>
          <w:b/>
        </w:rPr>
      </w:pPr>
      <w:r>
        <w:rPr>
          <w:b/>
        </w:rPr>
        <w:lastRenderedPageBreak/>
        <w:t>build.xml</w:t>
      </w:r>
    </w:p>
    <w:p w:rsidR="00E537AC" w:rsidRDefault="009D1E79" w:rsidP="00436994">
      <w:pPr>
        <w:pStyle w:val="Textkrper"/>
      </w:pPr>
      <w:r>
        <w:t>Hier nun das build File. Das in den Code-examplen mitgeschickte build.xml wurde wieder als Grundlage verwendet</w:t>
      </w:r>
      <w:r w:rsidR="0096355B">
        <w:t>[2]</w:t>
      </w:r>
      <w:r>
        <w:t>.</w:t>
      </w:r>
    </w:p>
    <w:p w:rsidR="00436994" w:rsidRDefault="000F72D5" w:rsidP="00436994">
      <w:pPr>
        <w:pStyle w:val="Textkrper"/>
      </w:pPr>
      <w:r>
        <w:rPr>
          <w:noProof/>
          <w:lang w:eastAsia="de-AT" w:bidi="ar-SA"/>
        </w:rPr>
        <w:drawing>
          <wp:inline distT="0" distB="0" distL="0" distR="0" wp14:anchorId="57CE8752" wp14:editId="2CB7FDCC">
            <wp:extent cx="7365574" cy="7325833"/>
            <wp:effectExtent l="0" t="0" r="6985"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82061" cy="7342231"/>
                    </a:xfrm>
                    <a:prstGeom prst="rect">
                      <a:avLst/>
                    </a:prstGeom>
                  </pic:spPr>
                </pic:pic>
              </a:graphicData>
            </a:graphic>
          </wp:inline>
        </w:drawing>
      </w:r>
    </w:p>
    <w:p w:rsidR="009D1E79" w:rsidRDefault="009D1E79" w:rsidP="00436994">
      <w:pPr>
        <w:pStyle w:val="Textkrper"/>
      </w:pPr>
    </w:p>
    <w:p w:rsidR="009D1E79" w:rsidRDefault="009D1E79" w:rsidP="00436994">
      <w:pPr>
        <w:pStyle w:val="Textkrper"/>
      </w:pPr>
    </w:p>
    <w:p w:rsidR="000762AE" w:rsidRDefault="000F72D5" w:rsidP="00436994">
      <w:pPr>
        <w:pStyle w:val="Textkrper"/>
      </w:pPr>
      <w:r>
        <w:rPr>
          <w:noProof/>
          <w:lang w:eastAsia="de-AT" w:bidi="ar-SA"/>
        </w:rPr>
        <w:drawing>
          <wp:inline distT="0" distB="0" distL="0" distR="0" wp14:anchorId="26911A49" wp14:editId="6F34A741">
            <wp:extent cx="8750595" cy="3857779"/>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795212" cy="3877449"/>
                    </a:xfrm>
                    <a:prstGeom prst="rect">
                      <a:avLst/>
                    </a:prstGeom>
                  </pic:spPr>
                </pic:pic>
              </a:graphicData>
            </a:graphic>
          </wp:inline>
        </w:drawing>
      </w:r>
    </w:p>
    <w:p w:rsidR="000762AE" w:rsidRDefault="000762AE" w:rsidP="000762AE"/>
    <w:p w:rsidR="000F72D5" w:rsidRDefault="000762AE" w:rsidP="000762AE">
      <w:pPr>
        <w:pStyle w:val="berschrift2"/>
      </w:pPr>
      <w:bookmarkStart w:id="36" w:name="_Toc449091234"/>
      <w:r>
        <w:t>Testen</w:t>
      </w:r>
      <w:bookmarkEnd w:id="36"/>
    </w:p>
    <w:p w:rsidR="000762AE" w:rsidRDefault="000762AE" w:rsidP="000762AE">
      <w:pPr>
        <w:pStyle w:val="Textkrper"/>
      </w:pPr>
      <w:r>
        <w:t>Für das testen einer Anwendung müssen folgende Schritte getätigt werden.</w:t>
      </w:r>
    </w:p>
    <w:p w:rsidR="00E537AC" w:rsidRDefault="007110DB" w:rsidP="00E537AC">
      <w:pPr>
        <w:pStyle w:val="Textkrper"/>
        <w:numPr>
          <w:ilvl w:val="0"/>
          <w:numId w:val="16"/>
        </w:numPr>
      </w:pPr>
      <w:r>
        <w:t>Terminal 1:</w:t>
      </w:r>
      <w:r w:rsidR="00E537AC">
        <w:t xml:space="preserve">Starten des in </w:t>
      </w:r>
      <w:r>
        <w:t>Kapitel 2.2 beschriebenen NameServices</w:t>
      </w:r>
    </w:p>
    <w:p w:rsidR="007110DB" w:rsidRDefault="007110DB" w:rsidP="007110DB">
      <w:pPr>
        <w:pStyle w:val="Textkrper"/>
        <w:numPr>
          <w:ilvl w:val="1"/>
          <w:numId w:val="16"/>
        </w:numPr>
      </w:pPr>
      <w:r>
        <w:t>omniNames –start –always</w:t>
      </w:r>
    </w:p>
    <w:p w:rsidR="007110DB" w:rsidRDefault="007110DB" w:rsidP="007110DB">
      <w:pPr>
        <w:pStyle w:val="Textkrper"/>
        <w:numPr>
          <w:ilvl w:val="0"/>
          <w:numId w:val="16"/>
        </w:numPr>
      </w:pPr>
      <w:r>
        <w:t>Terminal 2: Starten der Server anwendung</w:t>
      </w:r>
    </w:p>
    <w:p w:rsidR="007110DB" w:rsidRDefault="007110DB" w:rsidP="007110DB">
      <w:pPr>
        <w:pStyle w:val="Textkrper"/>
        <w:numPr>
          <w:ilvl w:val="1"/>
          <w:numId w:val="16"/>
        </w:numPr>
      </w:pPr>
      <w:r>
        <w:t>Make run im Server Verzeichniss</w:t>
      </w:r>
    </w:p>
    <w:p w:rsidR="007110DB" w:rsidRDefault="007110DB" w:rsidP="007110DB">
      <w:pPr>
        <w:pStyle w:val="Textkrper"/>
        <w:numPr>
          <w:ilvl w:val="0"/>
          <w:numId w:val="16"/>
        </w:numPr>
      </w:pPr>
      <w:r>
        <w:t>Terminal 3 : Starten der Client Anwendung</w:t>
      </w:r>
    </w:p>
    <w:p w:rsidR="00544771" w:rsidRDefault="007110DB" w:rsidP="007110DB">
      <w:pPr>
        <w:pStyle w:val="Textkrper"/>
        <w:numPr>
          <w:ilvl w:val="1"/>
          <w:numId w:val="16"/>
        </w:numPr>
      </w:pPr>
      <w:r>
        <w:t>ant run-client</w:t>
      </w:r>
      <w:r w:rsidR="00544771">
        <w:br/>
      </w:r>
    </w:p>
    <w:p w:rsidR="007110DB" w:rsidRPr="000762AE" w:rsidRDefault="00544771" w:rsidP="00544771">
      <w:pPr>
        <w:widowControl/>
        <w:suppressAutoHyphens w:val="0"/>
      </w:pPr>
      <w:r>
        <w:br w:type="page"/>
      </w:r>
    </w:p>
    <w:p w:rsidR="000762AE" w:rsidRDefault="000762AE" w:rsidP="000762AE">
      <w:pPr>
        <w:pStyle w:val="berschrift3"/>
      </w:pPr>
      <w:bookmarkStart w:id="37" w:name="_Toc449091235"/>
      <w:r>
        <w:lastRenderedPageBreak/>
        <w:t>HelloWorld testen</w:t>
      </w:r>
      <w:bookmarkEnd w:id="37"/>
    </w:p>
    <w:p w:rsidR="00544771" w:rsidRDefault="00544771" w:rsidP="00544771">
      <w:pPr>
        <w:pStyle w:val="Textkrper"/>
      </w:pPr>
      <w:r>
        <w:t>Zuerst Testen wir das HelloWorld Programm aus den Code Examplen</w:t>
      </w:r>
    </w:p>
    <w:p w:rsidR="00544771" w:rsidRDefault="00544771" w:rsidP="00544771">
      <w:pPr>
        <w:pStyle w:val="Textkrper"/>
        <w:rPr>
          <w:b/>
        </w:rPr>
      </w:pPr>
      <w:r>
        <w:rPr>
          <w:b/>
        </w:rPr>
        <w:t>Server starten:</w:t>
      </w:r>
    </w:p>
    <w:p w:rsidR="00544771" w:rsidRDefault="00544771" w:rsidP="00544771">
      <w:pPr>
        <w:pStyle w:val="Textkrper"/>
      </w:pPr>
      <w:r>
        <w:rPr>
          <w:noProof/>
          <w:lang w:eastAsia="de-AT" w:bidi="ar-SA"/>
        </w:rPr>
        <w:drawing>
          <wp:inline distT="0" distB="0" distL="0" distR="0" wp14:anchorId="5EE31387" wp14:editId="3A3DD2C6">
            <wp:extent cx="6120130" cy="107188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071880"/>
                    </a:xfrm>
                    <a:prstGeom prst="rect">
                      <a:avLst/>
                    </a:prstGeom>
                  </pic:spPr>
                </pic:pic>
              </a:graphicData>
            </a:graphic>
          </wp:inline>
        </w:drawing>
      </w:r>
    </w:p>
    <w:p w:rsidR="00544771" w:rsidRDefault="00544771" w:rsidP="00544771">
      <w:pPr>
        <w:pStyle w:val="Textkrper"/>
        <w:rPr>
          <w:b/>
        </w:rPr>
      </w:pPr>
      <w:r>
        <w:rPr>
          <w:b/>
        </w:rPr>
        <w:t>Client ausführen</w:t>
      </w:r>
    </w:p>
    <w:p w:rsidR="00544771" w:rsidRDefault="00544771" w:rsidP="00544771">
      <w:pPr>
        <w:pStyle w:val="Textkrper"/>
        <w:rPr>
          <w:noProof/>
          <w:lang w:eastAsia="de-AT" w:bidi="ar-SA"/>
        </w:rPr>
      </w:pPr>
    </w:p>
    <w:p w:rsidR="00544771" w:rsidRDefault="00544771" w:rsidP="00544771">
      <w:pPr>
        <w:pStyle w:val="Textkrper"/>
        <w:rPr>
          <w:b/>
        </w:rPr>
      </w:pPr>
      <w:r>
        <w:rPr>
          <w:noProof/>
          <w:lang w:eastAsia="de-AT" w:bidi="ar-SA"/>
        </w:rPr>
        <w:drawing>
          <wp:inline distT="0" distB="0" distL="0" distR="0" wp14:anchorId="77ED65C3" wp14:editId="21FD2C0F">
            <wp:extent cx="6039293" cy="189259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321" b="4073"/>
                    <a:stretch/>
                  </pic:blipFill>
                  <pic:spPr bwMode="auto">
                    <a:xfrm>
                      <a:off x="0" y="0"/>
                      <a:ext cx="6039293" cy="1892595"/>
                    </a:xfrm>
                    <a:prstGeom prst="rect">
                      <a:avLst/>
                    </a:prstGeom>
                    <a:ln>
                      <a:noFill/>
                    </a:ln>
                    <a:extLst>
                      <a:ext uri="{53640926-AAD7-44D8-BBD7-CCE9431645EC}">
                        <a14:shadowObscured xmlns:a14="http://schemas.microsoft.com/office/drawing/2010/main"/>
                      </a:ext>
                    </a:extLst>
                  </pic:spPr>
                </pic:pic>
              </a:graphicData>
            </a:graphic>
          </wp:inline>
        </w:drawing>
      </w:r>
    </w:p>
    <w:p w:rsidR="00544771" w:rsidRDefault="00544771" w:rsidP="00544771">
      <w:pPr>
        <w:pStyle w:val="berschrift3"/>
      </w:pPr>
      <w:bookmarkStart w:id="38" w:name="_Toc449091236"/>
      <w:r>
        <w:t>Callback testen</w:t>
      </w:r>
      <w:bookmarkEnd w:id="38"/>
    </w:p>
    <w:p w:rsidR="008A69FB" w:rsidRDefault="008A69FB" w:rsidP="008A69FB">
      <w:pPr>
        <w:pStyle w:val="Textkrper"/>
        <w:rPr>
          <w:b/>
        </w:rPr>
      </w:pPr>
      <w:r>
        <w:rPr>
          <w:b/>
        </w:rPr>
        <w:t>Server starten</w:t>
      </w:r>
    </w:p>
    <w:p w:rsidR="008A69FB" w:rsidRDefault="008A69FB" w:rsidP="008A69FB">
      <w:pPr>
        <w:pStyle w:val="Textkrper"/>
        <w:rPr>
          <w:b/>
        </w:rPr>
      </w:pPr>
      <w:r>
        <w:rPr>
          <w:noProof/>
          <w:lang w:eastAsia="de-AT" w:bidi="ar-SA"/>
        </w:rPr>
        <w:drawing>
          <wp:inline distT="0" distB="0" distL="0" distR="0" wp14:anchorId="61D43CD1" wp14:editId="027609BA">
            <wp:extent cx="5838825" cy="106680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8825" cy="1066800"/>
                    </a:xfrm>
                    <a:prstGeom prst="rect">
                      <a:avLst/>
                    </a:prstGeom>
                  </pic:spPr>
                </pic:pic>
              </a:graphicData>
            </a:graphic>
          </wp:inline>
        </w:drawing>
      </w:r>
    </w:p>
    <w:p w:rsidR="008A69FB" w:rsidRDefault="008A69FB" w:rsidP="008A69FB">
      <w:pPr>
        <w:pStyle w:val="Textkrper"/>
        <w:rPr>
          <w:b/>
        </w:rPr>
      </w:pPr>
      <w:r>
        <w:rPr>
          <w:b/>
        </w:rPr>
        <w:t>Client starten</w:t>
      </w:r>
    </w:p>
    <w:p w:rsidR="006506C8" w:rsidRDefault="008A69FB" w:rsidP="008A69FB">
      <w:pPr>
        <w:pStyle w:val="Textkrper"/>
        <w:rPr>
          <w:b/>
        </w:rPr>
      </w:pPr>
      <w:r>
        <w:rPr>
          <w:noProof/>
          <w:lang w:eastAsia="de-AT" w:bidi="ar-SA"/>
        </w:rPr>
        <w:drawing>
          <wp:inline distT="0" distB="0" distL="0" distR="0" wp14:anchorId="00457029" wp14:editId="7795157A">
            <wp:extent cx="5655945" cy="1350335"/>
            <wp:effectExtent l="0" t="0" r="1905"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7559" cy="1376982"/>
                    </a:xfrm>
                    <a:prstGeom prst="rect">
                      <a:avLst/>
                    </a:prstGeom>
                  </pic:spPr>
                </pic:pic>
              </a:graphicData>
            </a:graphic>
          </wp:inline>
        </w:drawing>
      </w:r>
    </w:p>
    <w:p w:rsidR="00544771" w:rsidRDefault="006506C8" w:rsidP="006506C8">
      <w:pPr>
        <w:pStyle w:val="berschrift1"/>
      </w:pPr>
      <w:bookmarkStart w:id="39" w:name="_Toc449091237"/>
      <w:r>
        <w:lastRenderedPageBreak/>
        <w:t>Quellen</w:t>
      </w:r>
      <w:r w:rsidR="00517363">
        <w:t xml:space="preserve"> / Literatur</w:t>
      </w:r>
      <w:bookmarkEnd w:id="39"/>
    </w:p>
    <w:p w:rsidR="00517363" w:rsidRDefault="00E5001F" w:rsidP="006506C8">
      <w:pPr>
        <w:pStyle w:val="Textkrper"/>
        <w:rPr>
          <w:lang w:val="en-GB"/>
        </w:rPr>
      </w:pPr>
      <w:r w:rsidRPr="00E5001F">
        <w:rPr>
          <w:lang w:val="en-GB"/>
        </w:rPr>
        <w:t xml:space="preserve">"omniORB : Free CORBA ORB"; Duncan Grisby; 28.09.2015; online: </w:t>
      </w:r>
      <w:hyperlink r:id="rId22" w:history="1">
        <w:r w:rsidR="00517363" w:rsidRPr="009B42A4">
          <w:rPr>
            <w:rStyle w:val="Hyperlink"/>
            <w:lang w:val="en-GB"/>
          </w:rPr>
          <w:t>http://omniorb.sourceforge.net/</w:t>
        </w:r>
      </w:hyperlink>
    </w:p>
    <w:p w:rsidR="00517363" w:rsidRDefault="00E5001F" w:rsidP="006506C8">
      <w:pPr>
        <w:pStyle w:val="Textkrper"/>
        <w:rPr>
          <w:lang w:val="en-GB"/>
        </w:rPr>
      </w:pPr>
      <w:r w:rsidRPr="00E5001F">
        <w:rPr>
          <w:lang w:val="en-GB"/>
        </w:rPr>
        <w:t xml:space="preserve">"Orbacus"; Micro Focus; online: </w:t>
      </w:r>
      <w:hyperlink r:id="rId23" w:history="1">
        <w:r w:rsidR="00517363" w:rsidRPr="009B42A4">
          <w:rPr>
            <w:rStyle w:val="Hyperlink"/>
            <w:lang w:val="en-GB"/>
          </w:rPr>
          <w:t>https://www.microfocus.com/products/corba/orbacus/orbacus.aspx</w:t>
        </w:r>
      </w:hyperlink>
    </w:p>
    <w:p w:rsidR="00517363" w:rsidRDefault="00E5001F" w:rsidP="006506C8">
      <w:pPr>
        <w:pStyle w:val="Textkrper"/>
        <w:rPr>
          <w:lang w:val="en-GB"/>
        </w:rPr>
      </w:pPr>
      <w:r w:rsidRPr="00E5001F">
        <w:rPr>
          <w:lang w:val="en-GB"/>
        </w:rPr>
        <w:t xml:space="preserve">"JacORB - The free Java implementation of the OMG's CORBA standard."; 03.11.2015; online: </w:t>
      </w:r>
      <w:hyperlink r:id="rId24" w:history="1">
        <w:r w:rsidR="00517363" w:rsidRPr="009B42A4">
          <w:rPr>
            <w:rStyle w:val="Hyperlink"/>
            <w:lang w:val="en-GB"/>
          </w:rPr>
          <w:t>http://www.jacorb.org/</w:t>
        </w:r>
      </w:hyperlink>
    </w:p>
    <w:p w:rsidR="00517363" w:rsidRDefault="00E5001F" w:rsidP="006506C8">
      <w:pPr>
        <w:pStyle w:val="Textkrper"/>
        <w:rPr>
          <w:lang w:val="en-GB"/>
        </w:rPr>
      </w:pPr>
      <w:r w:rsidRPr="00E5001F">
        <w:rPr>
          <w:lang w:val="en-GB"/>
        </w:rPr>
        <w:t xml:space="preserve">"The omniORB version 4.2 Users’ Guide"; Duncan Grisby; 11.03.2014; online: </w:t>
      </w:r>
      <w:hyperlink r:id="rId25" w:history="1">
        <w:r w:rsidR="00517363" w:rsidRPr="009B42A4">
          <w:rPr>
            <w:rStyle w:val="Hyperlink"/>
            <w:lang w:val="en-GB"/>
          </w:rPr>
          <w:t>http://omniorb.sourceforge.net/omni42/omniORB.pdf</w:t>
        </w:r>
      </w:hyperlink>
    </w:p>
    <w:p w:rsidR="006506C8" w:rsidRDefault="00E5001F" w:rsidP="006506C8">
      <w:pPr>
        <w:pStyle w:val="Textkrper"/>
        <w:rPr>
          <w:lang w:val="en-GB"/>
        </w:rPr>
      </w:pPr>
      <w:r w:rsidRPr="00E5001F">
        <w:rPr>
          <w:lang w:val="en-GB"/>
        </w:rPr>
        <w:t xml:space="preserve">"CORBA/C++ Programming with ORBacus Student Workbook"; IONA Technologies, Inc.; September 2001; online: </w:t>
      </w:r>
      <w:hyperlink r:id="rId26" w:history="1">
        <w:r w:rsidR="00517363" w:rsidRPr="009B42A4">
          <w:rPr>
            <w:rStyle w:val="Hyperlink"/>
            <w:lang w:val="en-GB"/>
          </w:rPr>
          <w:t>http://www.ing.iac.es/~docs/external/corba/book.pdf</w:t>
        </w:r>
      </w:hyperlink>
    </w:p>
    <w:p w:rsidR="00517363" w:rsidRDefault="00766054" w:rsidP="006506C8">
      <w:pPr>
        <w:pStyle w:val="Textkrper"/>
      </w:pPr>
      <w:r>
        <w:t>[1]</w:t>
      </w:r>
      <w:r w:rsidR="00517363" w:rsidRPr="00517363">
        <w:t xml:space="preserve">FOLIENSATZ </w:t>
      </w:r>
      <w:r w:rsidR="00517363" w:rsidRPr="00517363">
        <w:rPr>
          <w:b/>
        </w:rPr>
        <w:t>Distributet-Objects Corba</w:t>
      </w:r>
      <w:r w:rsidR="00517363" w:rsidRPr="00517363">
        <w:t xml:space="preserve"> aus dem Unterricht </w:t>
      </w:r>
    </w:p>
    <w:p w:rsidR="00517363" w:rsidRPr="00517363" w:rsidRDefault="00766054" w:rsidP="006506C8">
      <w:pPr>
        <w:pStyle w:val="Textkrper"/>
        <w:rPr>
          <w:lang w:val="en-GB"/>
        </w:rPr>
      </w:pPr>
      <w:r>
        <w:rPr>
          <w:lang w:val="en-GB"/>
        </w:rPr>
        <w:t>[1]</w:t>
      </w:r>
      <w:r w:rsidR="00517363" w:rsidRPr="00517363">
        <w:rPr>
          <w:lang w:val="en-GB"/>
        </w:rPr>
        <w:t xml:space="preserve">Code Examples: </w:t>
      </w:r>
      <w:hyperlink r:id="rId27" w:history="1">
        <w:r w:rsidR="00517363" w:rsidRPr="00517363">
          <w:rPr>
            <w:rStyle w:val="Hyperlink"/>
            <w:lang w:val="en-GB"/>
          </w:rPr>
          <w:t>https://github.com/mborko/code-examples.git</w:t>
        </w:r>
      </w:hyperlink>
    </w:p>
    <w:p w:rsidR="00517363" w:rsidRPr="00517363" w:rsidRDefault="00517363" w:rsidP="006506C8">
      <w:pPr>
        <w:pStyle w:val="Textkrper"/>
        <w:rPr>
          <w:lang w:val="en-GB"/>
        </w:rPr>
      </w:pPr>
    </w:p>
    <w:p w:rsidR="00517363" w:rsidRDefault="00037EC2" w:rsidP="00037EC2">
      <w:pPr>
        <w:pStyle w:val="berschrift1"/>
        <w:rPr>
          <w:lang w:val="en-GB"/>
        </w:rPr>
      </w:pPr>
      <w:bookmarkStart w:id="40" w:name="_Toc449091238"/>
      <w:r>
        <w:rPr>
          <w:lang w:val="en-GB"/>
        </w:rPr>
        <w:t>Zeitaufwand/ Probleme</w:t>
      </w:r>
      <w:bookmarkEnd w:id="40"/>
    </w:p>
    <w:p w:rsidR="00037EC2" w:rsidRDefault="00037EC2" w:rsidP="00037EC2">
      <w:pPr>
        <w:pStyle w:val="Textkrper"/>
      </w:pPr>
      <w:r w:rsidRPr="00037EC2">
        <w:t xml:space="preserve">Die Konfiguration der ORB’s und des </w:t>
      </w:r>
      <w:r>
        <w:t>Naming</w:t>
      </w:r>
      <w:r w:rsidRPr="00037EC2">
        <w:t xml:space="preserve"> Services </w:t>
      </w:r>
      <w:r>
        <w:t>empfand ich zuerst als sehr unübersichtlich und schwierig. Trotzdem habe ich es dann aufgrund der ausführlichen Erklärung im Unterricht und auch durch Hilfestellung von einem Mitschüler geschafft, die Konfiguration innerhalb der Laborunterrichtszeit zu meistern.</w:t>
      </w:r>
    </w:p>
    <w:p w:rsidR="00037EC2" w:rsidRDefault="00C027C3" w:rsidP="00037EC2">
      <w:pPr>
        <w:pStyle w:val="Textkrper"/>
      </w:pPr>
      <w:r>
        <w:t>Das Einbauen der beiden Aufaben</w:t>
      </w:r>
      <w:r w:rsidR="00037EC2">
        <w:t xml:space="preserve"> (HelloWorld,Callback) </w:t>
      </w:r>
      <w:r>
        <w:t>wurde aufgrund der code-examples und der Beispielprogramme der beiden ORB’s deutlich verständlicher. So konnten bereits vorhandene Files für das eigene Programm angepasst werden. Trotzdem sind mir häufig Fehler in den source- Files und den Makefiles unterlaufen, die es zu beheben galt.</w:t>
      </w:r>
    </w:p>
    <w:p w:rsidR="00C027C3" w:rsidRDefault="00C027C3" w:rsidP="00037EC2">
      <w:pPr>
        <w:pStyle w:val="Textkrper"/>
      </w:pPr>
    </w:p>
    <w:p w:rsidR="00C027C3" w:rsidRDefault="00C027C3" w:rsidP="00037EC2">
      <w:pPr>
        <w:pStyle w:val="Textkrper"/>
      </w:pPr>
      <w:r>
        <w:br/>
      </w:r>
    </w:p>
    <w:p w:rsidR="00C027C3" w:rsidRPr="00C027C3" w:rsidRDefault="00C027C3" w:rsidP="00C027C3">
      <w:pPr>
        <w:pStyle w:val="Beschriftung"/>
      </w:pPr>
      <w:r>
        <w:br w:type="page"/>
      </w:r>
    </w:p>
    <w:p w:rsidR="00C027C3" w:rsidRPr="00BA6FEA" w:rsidRDefault="00C027C3" w:rsidP="00C027C3">
      <w:pPr>
        <w:pStyle w:val="Textkrper"/>
        <w:rPr>
          <w:lang w:eastAsia="de-AT" w:bidi="ar-SA"/>
        </w:rPr>
      </w:pPr>
    </w:p>
    <w:tbl>
      <w:tblPr>
        <w:tblW w:w="7581" w:type="dxa"/>
        <w:tblInd w:w="5" w:type="dxa"/>
        <w:tblCellMar>
          <w:top w:w="61" w:type="dxa"/>
          <w:right w:w="115" w:type="dxa"/>
        </w:tblCellMar>
        <w:tblLook w:val="04A0" w:firstRow="1" w:lastRow="0" w:firstColumn="1" w:lastColumn="0" w:noHBand="0" w:noVBand="1"/>
      </w:tblPr>
      <w:tblGrid>
        <w:gridCol w:w="2475"/>
        <w:gridCol w:w="2571"/>
        <w:gridCol w:w="2535"/>
      </w:tblGrid>
      <w:tr w:rsidR="00C027C3" w:rsidTr="00C027C3">
        <w:trPr>
          <w:trHeight w:val="850"/>
        </w:trPr>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C027C3" w:rsidRPr="009058D0" w:rsidRDefault="00C027C3" w:rsidP="00090A94">
            <w:pPr>
              <w:spacing w:line="259" w:lineRule="auto"/>
              <w:rPr>
                <w:sz w:val="22"/>
                <w:szCs w:val="22"/>
              </w:rPr>
            </w:pPr>
            <w:r>
              <w:rPr>
                <w:sz w:val="22"/>
                <w:szCs w:val="22"/>
              </w:rPr>
              <w:t>Tätigkeit</w:t>
            </w:r>
          </w:p>
        </w:tc>
        <w:tc>
          <w:tcPr>
            <w:tcW w:w="2571" w:type="dxa"/>
            <w:tcBorders>
              <w:top w:val="single" w:sz="4" w:space="0" w:color="000000"/>
              <w:left w:val="single" w:sz="4" w:space="0" w:color="000000"/>
              <w:bottom w:val="single" w:sz="4" w:space="0" w:color="000000"/>
              <w:right w:val="single" w:sz="4" w:space="0" w:color="000000"/>
            </w:tcBorders>
            <w:shd w:val="clear" w:color="auto" w:fill="auto"/>
          </w:tcPr>
          <w:p w:rsidR="00C027C3" w:rsidRDefault="00C027C3" w:rsidP="00C027C3">
            <w:pPr>
              <w:spacing w:line="259" w:lineRule="auto"/>
              <w:ind w:left="2" w:right="324"/>
              <w:rPr>
                <w:sz w:val="22"/>
                <w:szCs w:val="22"/>
              </w:rPr>
            </w:pPr>
            <w:r w:rsidRPr="009058D0">
              <w:rPr>
                <w:sz w:val="22"/>
                <w:szCs w:val="22"/>
              </w:rPr>
              <w:t xml:space="preserve">Zeitaufwand </w:t>
            </w:r>
          </w:p>
          <w:p w:rsidR="00C027C3" w:rsidRPr="009058D0" w:rsidRDefault="00C027C3" w:rsidP="00C027C3">
            <w:pPr>
              <w:spacing w:line="259" w:lineRule="auto"/>
              <w:ind w:left="2" w:right="324"/>
              <w:rPr>
                <w:sz w:val="22"/>
                <w:szCs w:val="22"/>
              </w:rPr>
            </w:pPr>
          </w:p>
        </w:tc>
        <w:tc>
          <w:tcPr>
            <w:tcW w:w="2535" w:type="dxa"/>
            <w:tcBorders>
              <w:top w:val="single" w:sz="4" w:space="0" w:color="000000"/>
              <w:left w:val="single" w:sz="4" w:space="0" w:color="000000"/>
              <w:bottom w:val="single" w:sz="4" w:space="0" w:color="000000"/>
              <w:right w:val="single" w:sz="4" w:space="0" w:color="000000"/>
            </w:tcBorders>
            <w:shd w:val="clear" w:color="auto" w:fill="auto"/>
          </w:tcPr>
          <w:p w:rsidR="00C027C3" w:rsidRPr="009058D0" w:rsidRDefault="00C027C3" w:rsidP="00090A94">
            <w:pPr>
              <w:spacing w:line="259" w:lineRule="auto"/>
              <w:ind w:left="2"/>
              <w:rPr>
                <w:sz w:val="22"/>
                <w:szCs w:val="22"/>
              </w:rPr>
            </w:pPr>
            <w:r w:rsidRPr="009058D0">
              <w:rPr>
                <w:sz w:val="22"/>
                <w:szCs w:val="22"/>
              </w:rPr>
              <w:t xml:space="preserve">Datum/Ort </w:t>
            </w:r>
          </w:p>
        </w:tc>
      </w:tr>
      <w:tr w:rsidR="00C027C3" w:rsidTr="00C027C3">
        <w:trPr>
          <w:trHeight w:val="991"/>
        </w:trPr>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C027C3" w:rsidRDefault="00C027C3" w:rsidP="00C027C3">
            <w:pPr>
              <w:spacing w:line="259" w:lineRule="auto"/>
              <w:ind w:left="2"/>
              <w:rPr>
                <w:sz w:val="22"/>
                <w:szCs w:val="22"/>
              </w:rPr>
            </w:pPr>
            <w:r>
              <w:rPr>
                <w:sz w:val="22"/>
                <w:szCs w:val="22"/>
              </w:rPr>
              <w:t>ORB’s Konfigurieren</w:t>
            </w:r>
          </w:p>
          <w:p w:rsidR="00C027C3" w:rsidRPr="009058D0" w:rsidRDefault="00C027C3" w:rsidP="00C027C3">
            <w:pPr>
              <w:spacing w:line="259" w:lineRule="auto"/>
              <w:ind w:left="2"/>
              <w:rPr>
                <w:sz w:val="22"/>
                <w:szCs w:val="22"/>
              </w:rPr>
            </w:pPr>
            <w:r>
              <w:rPr>
                <w:sz w:val="22"/>
                <w:szCs w:val="22"/>
              </w:rPr>
              <w:t>NamingService</w:t>
            </w:r>
          </w:p>
        </w:tc>
        <w:tc>
          <w:tcPr>
            <w:tcW w:w="2571" w:type="dxa"/>
            <w:tcBorders>
              <w:top w:val="single" w:sz="4" w:space="0" w:color="000000"/>
              <w:left w:val="single" w:sz="4" w:space="0" w:color="000000"/>
              <w:bottom w:val="single" w:sz="4" w:space="0" w:color="000000"/>
              <w:right w:val="single" w:sz="4" w:space="0" w:color="000000"/>
            </w:tcBorders>
            <w:shd w:val="clear" w:color="auto" w:fill="auto"/>
          </w:tcPr>
          <w:p w:rsidR="00C027C3" w:rsidRPr="009058D0" w:rsidRDefault="00C027C3" w:rsidP="00C027C3">
            <w:pPr>
              <w:spacing w:line="259" w:lineRule="auto"/>
              <w:ind w:left="2"/>
              <w:rPr>
                <w:sz w:val="22"/>
                <w:szCs w:val="22"/>
              </w:rPr>
            </w:pPr>
            <w:r>
              <w:rPr>
                <w:sz w:val="22"/>
                <w:szCs w:val="22"/>
              </w:rPr>
              <w:t>180</w:t>
            </w:r>
          </w:p>
        </w:tc>
        <w:tc>
          <w:tcPr>
            <w:tcW w:w="2535" w:type="dxa"/>
            <w:tcBorders>
              <w:top w:val="single" w:sz="4" w:space="0" w:color="000000"/>
              <w:left w:val="single" w:sz="4" w:space="0" w:color="000000"/>
              <w:bottom w:val="single" w:sz="4" w:space="0" w:color="000000"/>
              <w:right w:val="single" w:sz="4" w:space="0" w:color="000000"/>
            </w:tcBorders>
            <w:shd w:val="clear" w:color="auto" w:fill="auto"/>
          </w:tcPr>
          <w:p w:rsidR="00C027C3" w:rsidRPr="009058D0" w:rsidRDefault="00C027C3" w:rsidP="00C027C3">
            <w:pPr>
              <w:spacing w:line="259" w:lineRule="auto"/>
              <w:ind w:left="2"/>
              <w:rPr>
                <w:sz w:val="22"/>
                <w:szCs w:val="22"/>
              </w:rPr>
            </w:pPr>
            <w:r>
              <w:rPr>
                <w:sz w:val="22"/>
                <w:szCs w:val="22"/>
              </w:rPr>
              <w:t>Labor</w:t>
            </w:r>
            <w:r w:rsidRPr="009058D0">
              <w:rPr>
                <w:sz w:val="22"/>
                <w:szCs w:val="22"/>
              </w:rPr>
              <w:t xml:space="preserve"> </w:t>
            </w:r>
          </w:p>
          <w:p w:rsidR="00C027C3" w:rsidRPr="009058D0" w:rsidRDefault="00C027C3" w:rsidP="00C027C3">
            <w:pPr>
              <w:spacing w:line="259" w:lineRule="auto"/>
              <w:ind w:left="2"/>
              <w:rPr>
                <w:sz w:val="22"/>
                <w:szCs w:val="22"/>
              </w:rPr>
            </w:pPr>
            <w:r>
              <w:rPr>
                <w:sz w:val="22"/>
                <w:szCs w:val="22"/>
              </w:rPr>
              <w:t>16.04</w:t>
            </w:r>
            <w:r w:rsidRPr="009058D0">
              <w:rPr>
                <w:sz w:val="22"/>
                <w:szCs w:val="22"/>
              </w:rPr>
              <w:t xml:space="preserve">.2016 </w:t>
            </w:r>
          </w:p>
        </w:tc>
      </w:tr>
      <w:tr w:rsidR="00C027C3" w:rsidTr="00C027C3">
        <w:trPr>
          <w:trHeight w:val="850"/>
        </w:trPr>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C027C3" w:rsidRPr="009058D0" w:rsidRDefault="00C027C3" w:rsidP="00C027C3">
            <w:pPr>
              <w:spacing w:line="259" w:lineRule="auto"/>
              <w:ind w:left="2"/>
              <w:rPr>
                <w:sz w:val="22"/>
                <w:szCs w:val="22"/>
              </w:rPr>
            </w:pPr>
            <w:r>
              <w:rPr>
                <w:sz w:val="22"/>
                <w:szCs w:val="22"/>
              </w:rPr>
              <w:t>HelloWorld Implementieren</w:t>
            </w:r>
          </w:p>
        </w:tc>
        <w:tc>
          <w:tcPr>
            <w:tcW w:w="2571" w:type="dxa"/>
            <w:tcBorders>
              <w:top w:val="single" w:sz="4" w:space="0" w:color="000000"/>
              <w:left w:val="single" w:sz="4" w:space="0" w:color="000000"/>
              <w:bottom w:val="single" w:sz="4" w:space="0" w:color="000000"/>
              <w:right w:val="single" w:sz="4" w:space="0" w:color="000000"/>
            </w:tcBorders>
            <w:shd w:val="clear" w:color="auto" w:fill="auto"/>
          </w:tcPr>
          <w:p w:rsidR="00C027C3" w:rsidRPr="009058D0" w:rsidRDefault="00C027C3" w:rsidP="00C027C3">
            <w:pPr>
              <w:spacing w:line="259" w:lineRule="auto"/>
              <w:ind w:left="2"/>
              <w:rPr>
                <w:sz w:val="22"/>
                <w:szCs w:val="22"/>
              </w:rPr>
            </w:pPr>
            <w:r>
              <w:rPr>
                <w:sz w:val="22"/>
                <w:szCs w:val="22"/>
              </w:rPr>
              <w:t>60</w:t>
            </w:r>
          </w:p>
        </w:tc>
        <w:tc>
          <w:tcPr>
            <w:tcW w:w="2535" w:type="dxa"/>
            <w:tcBorders>
              <w:top w:val="single" w:sz="4" w:space="0" w:color="000000"/>
              <w:left w:val="single" w:sz="4" w:space="0" w:color="000000"/>
              <w:bottom w:val="single" w:sz="4" w:space="0" w:color="000000"/>
              <w:right w:val="single" w:sz="4" w:space="0" w:color="000000"/>
            </w:tcBorders>
            <w:shd w:val="clear" w:color="auto" w:fill="auto"/>
          </w:tcPr>
          <w:p w:rsidR="00C027C3" w:rsidRPr="009058D0" w:rsidRDefault="00C027C3" w:rsidP="00C027C3">
            <w:pPr>
              <w:spacing w:line="259" w:lineRule="auto"/>
              <w:ind w:left="2"/>
              <w:rPr>
                <w:sz w:val="22"/>
                <w:szCs w:val="22"/>
              </w:rPr>
            </w:pPr>
            <w:r>
              <w:rPr>
                <w:sz w:val="22"/>
                <w:szCs w:val="22"/>
              </w:rPr>
              <w:t>Labor</w:t>
            </w:r>
            <w:r w:rsidRPr="009058D0">
              <w:rPr>
                <w:sz w:val="22"/>
                <w:szCs w:val="22"/>
              </w:rPr>
              <w:t xml:space="preserve"> </w:t>
            </w:r>
          </w:p>
          <w:p w:rsidR="00C027C3" w:rsidRPr="009058D0" w:rsidRDefault="00C027C3" w:rsidP="00C027C3">
            <w:pPr>
              <w:spacing w:line="259" w:lineRule="auto"/>
              <w:ind w:left="2"/>
              <w:rPr>
                <w:sz w:val="22"/>
                <w:szCs w:val="22"/>
              </w:rPr>
            </w:pPr>
            <w:r>
              <w:rPr>
                <w:sz w:val="22"/>
                <w:szCs w:val="22"/>
              </w:rPr>
              <w:t>16.04</w:t>
            </w:r>
            <w:r w:rsidRPr="009058D0">
              <w:rPr>
                <w:sz w:val="22"/>
                <w:szCs w:val="22"/>
              </w:rPr>
              <w:t xml:space="preserve">.2016 </w:t>
            </w:r>
          </w:p>
        </w:tc>
      </w:tr>
      <w:tr w:rsidR="00C027C3" w:rsidTr="00C027C3">
        <w:trPr>
          <w:trHeight w:val="850"/>
        </w:trPr>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C027C3" w:rsidRDefault="00C027C3" w:rsidP="00C027C3">
            <w:pPr>
              <w:spacing w:line="259" w:lineRule="auto"/>
              <w:ind w:left="2"/>
              <w:rPr>
                <w:sz w:val="22"/>
                <w:szCs w:val="22"/>
              </w:rPr>
            </w:pPr>
            <w:r>
              <w:rPr>
                <w:sz w:val="22"/>
                <w:szCs w:val="22"/>
              </w:rPr>
              <w:t>Callback Serverseite und IDL</w:t>
            </w:r>
          </w:p>
          <w:p w:rsidR="00C027C3" w:rsidRPr="009058D0" w:rsidRDefault="00C027C3" w:rsidP="00C027C3">
            <w:pPr>
              <w:spacing w:line="259" w:lineRule="auto"/>
              <w:ind w:left="2"/>
              <w:rPr>
                <w:sz w:val="22"/>
                <w:szCs w:val="22"/>
              </w:rPr>
            </w:pPr>
            <w:r>
              <w:rPr>
                <w:sz w:val="22"/>
                <w:szCs w:val="22"/>
              </w:rPr>
              <w:t>(omni examples)</w:t>
            </w:r>
          </w:p>
        </w:tc>
        <w:tc>
          <w:tcPr>
            <w:tcW w:w="2571" w:type="dxa"/>
            <w:tcBorders>
              <w:top w:val="single" w:sz="4" w:space="0" w:color="000000"/>
              <w:left w:val="single" w:sz="4" w:space="0" w:color="000000"/>
              <w:bottom w:val="single" w:sz="4" w:space="0" w:color="000000"/>
              <w:right w:val="single" w:sz="4" w:space="0" w:color="000000"/>
            </w:tcBorders>
            <w:shd w:val="clear" w:color="auto" w:fill="auto"/>
          </w:tcPr>
          <w:p w:rsidR="00C027C3" w:rsidRPr="009058D0" w:rsidRDefault="00C027C3" w:rsidP="00C027C3">
            <w:pPr>
              <w:spacing w:line="259" w:lineRule="auto"/>
              <w:ind w:left="2"/>
              <w:rPr>
                <w:sz w:val="22"/>
                <w:szCs w:val="22"/>
              </w:rPr>
            </w:pPr>
            <w:r w:rsidRPr="009058D0">
              <w:rPr>
                <w:sz w:val="22"/>
                <w:szCs w:val="22"/>
              </w:rPr>
              <w:t>60</w:t>
            </w:r>
          </w:p>
        </w:tc>
        <w:tc>
          <w:tcPr>
            <w:tcW w:w="2535" w:type="dxa"/>
            <w:tcBorders>
              <w:top w:val="single" w:sz="4" w:space="0" w:color="000000"/>
              <w:left w:val="single" w:sz="4" w:space="0" w:color="000000"/>
              <w:bottom w:val="single" w:sz="4" w:space="0" w:color="000000"/>
              <w:right w:val="single" w:sz="4" w:space="0" w:color="000000"/>
            </w:tcBorders>
            <w:shd w:val="clear" w:color="auto" w:fill="auto"/>
          </w:tcPr>
          <w:p w:rsidR="00C027C3" w:rsidRPr="009058D0" w:rsidRDefault="00C027C3" w:rsidP="00C027C3">
            <w:pPr>
              <w:spacing w:after="38" w:line="259" w:lineRule="auto"/>
              <w:ind w:left="2"/>
              <w:rPr>
                <w:sz w:val="22"/>
                <w:szCs w:val="22"/>
              </w:rPr>
            </w:pPr>
            <w:r w:rsidRPr="009058D0">
              <w:rPr>
                <w:sz w:val="22"/>
                <w:szCs w:val="22"/>
              </w:rPr>
              <w:t xml:space="preserve">Zuhause </w:t>
            </w:r>
          </w:p>
          <w:p w:rsidR="00C027C3" w:rsidRPr="009058D0" w:rsidRDefault="00C027C3" w:rsidP="00C027C3">
            <w:pPr>
              <w:spacing w:line="259" w:lineRule="auto"/>
              <w:ind w:left="2"/>
              <w:rPr>
                <w:sz w:val="22"/>
                <w:szCs w:val="22"/>
              </w:rPr>
            </w:pPr>
            <w:r>
              <w:rPr>
                <w:sz w:val="22"/>
                <w:szCs w:val="22"/>
              </w:rPr>
              <w:t>19.04</w:t>
            </w:r>
            <w:r w:rsidRPr="009058D0">
              <w:rPr>
                <w:sz w:val="22"/>
                <w:szCs w:val="22"/>
              </w:rPr>
              <w:t xml:space="preserve">.2016 </w:t>
            </w:r>
          </w:p>
        </w:tc>
      </w:tr>
      <w:tr w:rsidR="00C027C3" w:rsidTr="00C027C3">
        <w:trPr>
          <w:trHeight w:val="850"/>
        </w:trPr>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C027C3" w:rsidRDefault="00C027C3" w:rsidP="00C027C3">
            <w:pPr>
              <w:spacing w:line="259" w:lineRule="auto"/>
              <w:ind w:left="2"/>
              <w:rPr>
                <w:sz w:val="22"/>
                <w:szCs w:val="22"/>
              </w:rPr>
            </w:pPr>
            <w:r>
              <w:rPr>
                <w:sz w:val="22"/>
                <w:szCs w:val="22"/>
              </w:rPr>
              <w:t>Callback</w:t>
            </w:r>
          </w:p>
          <w:p w:rsidR="00C027C3" w:rsidRPr="009058D0" w:rsidRDefault="00C027C3" w:rsidP="00C027C3">
            <w:pPr>
              <w:spacing w:line="259" w:lineRule="auto"/>
              <w:ind w:left="2"/>
              <w:rPr>
                <w:sz w:val="22"/>
                <w:szCs w:val="22"/>
              </w:rPr>
            </w:pPr>
            <w:r>
              <w:rPr>
                <w:sz w:val="22"/>
                <w:szCs w:val="22"/>
              </w:rPr>
              <w:t>ClientSeite</w:t>
            </w:r>
          </w:p>
        </w:tc>
        <w:tc>
          <w:tcPr>
            <w:tcW w:w="2571" w:type="dxa"/>
            <w:tcBorders>
              <w:top w:val="single" w:sz="4" w:space="0" w:color="000000"/>
              <w:left w:val="single" w:sz="4" w:space="0" w:color="000000"/>
              <w:bottom w:val="single" w:sz="4" w:space="0" w:color="000000"/>
              <w:right w:val="single" w:sz="4" w:space="0" w:color="000000"/>
            </w:tcBorders>
            <w:shd w:val="clear" w:color="auto" w:fill="auto"/>
          </w:tcPr>
          <w:p w:rsidR="00C027C3" w:rsidRPr="009058D0" w:rsidRDefault="00C027C3" w:rsidP="00C027C3">
            <w:pPr>
              <w:spacing w:line="259" w:lineRule="auto"/>
              <w:ind w:left="2"/>
              <w:rPr>
                <w:sz w:val="22"/>
                <w:szCs w:val="22"/>
              </w:rPr>
            </w:pPr>
            <w:r>
              <w:rPr>
                <w:sz w:val="22"/>
                <w:szCs w:val="22"/>
              </w:rPr>
              <w:t>150</w:t>
            </w:r>
          </w:p>
        </w:tc>
        <w:tc>
          <w:tcPr>
            <w:tcW w:w="2535" w:type="dxa"/>
            <w:tcBorders>
              <w:top w:val="single" w:sz="4" w:space="0" w:color="000000"/>
              <w:left w:val="single" w:sz="4" w:space="0" w:color="000000"/>
              <w:bottom w:val="single" w:sz="4" w:space="0" w:color="000000"/>
              <w:right w:val="single" w:sz="4" w:space="0" w:color="000000"/>
            </w:tcBorders>
            <w:shd w:val="clear" w:color="auto" w:fill="auto"/>
          </w:tcPr>
          <w:p w:rsidR="00C027C3" w:rsidRPr="009058D0" w:rsidRDefault="00C027C3" w:rsidP="00C027C3">
            <w:pPr>
              <w:spacing w:after="38" w:line="259" w:lineRule="auto"/>
              <w:ind w:left="2"/>
              <w:rPr>
                <w:sz w:val="22"/>
                <w:szCs w:val="22"/>
              </w:rPr>
            </w:pPr>
            <w:r w:rsidRPr="009058D0">
              <w:rPr>
                <w:sz w:val="22"/>
                <w:szCs w:val="22"/>
              </w:rPr>
              <w:t xml:space="preserve">Zuhause </w:t>
            </w:r>
          </w:p>
          <w:p w:rsidR="00C027C3" w:rsidRPr="009058D0" w:rsidRDefault="00C027C3" w:rsidP="00C027C3">
            <w:pPr>
              <w:spacing w:after="38" w:line="259" w:lineRule="auto"/>
              <w:ind w:left="2"/>
              <w:rPr>
                <w:sz w:val="22"/>
                <w:szCs w:val="22"/>
              </w:rPr>
            </w:pPr>
            <w:r>
              <w:rPr>
                <w:sz w:val="22"/>
                <w:szCs w:val="22"/>
              </w:rPr>
              <w:t>21.04</w:t>
            </w:r>
            <w:r w:rsidRPr="009058D0">
              <w:rPr>
                <w:sz w:val="22"/>
                <w:szCs w:val="22"/>
              </w:rPr>
              <w:t>.2016</w:t>
            </w:r>
          </w:p>
        </w:tc>
      </w:tr>
      <w:tr w:rsidR="00C027C3" w:rsidTr="00C027C3">
        <w:trPr>
          <w:trHeight w:val="850"/>
        </w:trPr>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C027C3" w:rsidRDefault="00C027C3" w:rsidP="00C027C3">
            <w:pPr>
              <w:spacing w:line="259" w:lineRule="auto"/>
              <w:ind w:left="2"/>
              <w:rPr>
                <w:sz w:val="22"/>
                <w:szCs w:val="22"/>
              </w:rPr>
            </w:pPr>
            <w:r>
              <w:rPr>
                <w:sz w:val="22"/>
                <w:szCs w:val="22"/>
              </w:rPr>
              <w:t>Protokoll</w:t>
            </w:r>
          </w:p>
        </w:tc>
        <w:tc>
          <w:tcPr>
            <w:tcW w:w="2571" w:type="dxa"/>
            <w:tcBorders>
              <w:top w:val="single" w:sz="4" w:space="0" w:color="000000"/>
              <w:left w:val="single" w:sz="4" w:space="0" w:color="000000"/>
              <w:bottom w:val="single" w:sz="4" w:space="0" w:color="000000"/>
              <w:right w:val="single" w:sz="4" w:space="0" w:color="000000"/>
            </w:tcBorders>
            <w:shd w:val="clear" w:color="auto" w:fill="auto"/>
          </w:tcPr>
          <w:p w:rsidR="00C027C3" w:rsidRDefault="00C027C3" w:rsidP="00C027C3">
            <w:pPr>
              <w:spacing w:line="259" w:lineRule="auto"/>
              <w:ind w:left="2"/>
              <w:rPr>
                <w:sz w:val="22"/>
                <w:szCs w:val="22"/>
              </w:rPr>
            </w:pPr>
            <w:r>
              <w:rPr>
                <w:sz w:val="22"/>
                <w:szCs w:val="22"/>
              </w:rPr>
              <w:t>300</w:t>
            </w:r>
          </w:p>
        </w:tc>
        <w:tc>
          <w:tcPr>
            <w:tcW w:w="2535" w:type="dxa"/>
            <w:tcBorders>
              <w:top w:val="single" w:sz="4" w:space="0" w:color="000000"/>
              <w:left w:val="single" w:sz="4" w:space="0" w:color="000000"/>
              <w:bottom w:val="single" w:sz="4" w:space="0" w:color="000000"/>
              <w:right w:val="single" w:sz="4" w:space="0" w:color="000000"/>
            </w:tcBorders>
            <w:shd w:val="clear" w:color="auto" w:fill="auto"/>
          </w:tcPr>
          <w:p w:rsidR="00C027C3" w:rsidRDefault="00C027C3" w:rsidP="00C027C3">
            <w:pPr>
              <w:spacing w:after="38" w:line="259" w:lineRule="auto"/>
              <w:ind w:left="2"/>
              <w:rPr>
                <w:sz w:val="22"/>
                <w:szCs w:val="22"/>
              </w:rPr>
            </w:pPr>
            <w:r>
              <w:rPr>
                <w:sz w:val="22"/>
                <w:szCs w:val="22"/>
              </w:rPr>
              <w:t>Zuhause</w:t>
            </w:r>
          </w:p>
          <w:p w:rsidR="00C027C3" w:rsidRPr="00C027C3" w:rsidRDefault="00C027C3" w:rsidP="00C027C3">
            <w:pPr>
              <w:rPr>
                <w:sz w:val="22"/>
                <w:szCs w:val="22"/>
              </w:rPr>
            </w:pPr>
            <w:r>
              <w:rPr>
                <w:sz w:val="22"/>
                <w:szCs w:val="22"/>
              </w:rPr>
              <w:t>22.04.2016</w:t>
            </w:r>
          </w:p>
        </w:tc>
      </w:tr>
      <w:tr w:rsidR="00C027C3" w:rsidTr="00C027C3">
        <w:trPr>
          <w:trHeight w:val="502"/>
        </w:trPr>
        <w:tc>
          <w:tcPr>
            <w:tcW w:w="2475" w:type="dxa"/>
            <w:tcBorders>
              <w:top w:val="single" w:sz="4" w:space="0" w:color="000000"/>
              <w:left w:val="single" w:sz="4" w:space="0" w:color="000000"/>
              <w:bottom w:val="single" w:sz="4" w:space="0" w:color="000000"/>
              <w:right w:val="single" w:sz="4" w:space="0" w:color="000000"/>
            </w:tcBorders>
            <w:shd w:val="clear" w:color="auto" w:fill="auto"/>
          </w:tcPr>
          <w:p w:rsidR="00C027C3" w:rsidRPr="009058D0" w:rsidRDefault="00C027C3" w:rsidP="00C027C3">
            <w:pPr>
              <w:spacing w:line="259" w:lineRule="auto"/>
              <w:ind w:left="2"/>
              <w:rPr>
                <w:sz w:val="22"/>
                <w:szCs w:val="22"/>
              </w:rPr>
            </w:pPr>
            <w:r>
              <w:rPr>
                <w:sz w:val="22"/>
                <w:szCs w:val="22"/>
              </w:rPr>
              <w:t>Gesamt</w:t>
            </w:r>
          </w:p>
        </w:tc>
        <w:tc>
          <w:tcPr>
            <w:tcW w:w="2571" w:type="dxa"/>
            <w:tcBorders>
              <w:top w:val="single" w:sz="4" w:space="0" w:color="000000"/>
              <w:left w:val="single" w:sz="4" w:space="0" w:color="000000"/>
              <w:bottom w:val="single" w:sz="4" w:space="0" w:color="000000"/>
              <w:right w:val="single" w:sz="4" w:space="0" w:color="000000"/>
            </w:tcBorders>
            <w:shd w:val="clear" w:color="auto" w:fill="auto"/>
          </w:tcPr>
          <w:p w:rsidR="00C027C3" w:rsidRPr="009058D0" w:rsidRDefault="00C027C3" w:rsidP="00C027C3">
            <w:pPr>
              <w:spacing w:line="259" w:lineRule="auto"/>
              <w:ind w:left="2"/>
              <w:rPr>
                <w:sz w:val="22"/>
                <w:szCs w:val="22"/>
              </w:rPr>
            </w:pPr>
            <w:r>
              <w:rPr>
                <w:sz w:val="22"/>
                <w:szCs w:val="22"/>
              </w:rPr>
              <w:t>12.5 Stunden</w:t>
            </w:r>
          </w:p>
        </w:tc>
        <w:tc>
          <w:tcPr>
            <w:tcW w:w="2535" w:type="dxa"/>
            <w:tcBorders>
              <w:top w:val="single" w:sz="4" w:space="0" w:color="000000"/>
              <w:left w:val="single" w:sz="4" w:space="0" w:color="000000"/>
              <w:bottom w:val="single" w:sz="4" w:space="0" w:color="000000"/>
              <w:right w:val="single" w:sz="4" w:space="0" w:color="000000"/>
            </w:tcBorders>
            <w:shd w:val="clear" w:color="auto" w:fill="auto"/>
          </w:tcPr>
          <w:p w:rsidR="00C027C3" w:rsidRPr="009058D0" w:rsidRDefault="00C027C3" w:rsidP="00C027C3">
            <w:pPr>
              <w:spacing w:line="259" w:lineRule="auto"/>
              <w:ind w:left="2"/>
              <w:rPr>
                <w:sz w:val="22"/>
                <w:szCs w:val="22"/>
              </w:rPr>
            </w:pPr>
            <w:r w:rsidRPr="009058D0">
              <w:rPr>
                <w:sz w:val="22"/>
                <w:szCs w:val="22"/>
              </w:rPr>
              <w:t xml:space="preserve"> </w:t>
            </w:r>
          </w:p>
        </w:tc>
      </w:tr>
    </w:tbl>
    <w:p w:rsidR="00037EC2" w:rsidRDefault="00037EC2" w:rsidP="00037EC2">
      <w:pPr>
        <w:pStyle w:val="Textkrper"/>
      </w:pPr>
    </w:p>
    <w:p w:rsidR="00151970" w:rsidRDefault="00151970" w:rsidP="00037EC2">
      <w:pPr>
        <w:pStyle w:val="Textkrper"/>
      </w:pPr>
    </w:p>
    <w:p w:rsidR="00151970" w:rsidRDefault="00151970" w:rsidP="00151970">
      <w:pPr>
        <w:pStyle w:val="berschrift1"/>
      </w:pPr>
      <w:bookmarkStart w:id="41" w:name="_Toc449091239"/>
      <w:r>
        <w:t>GITHUB</w:t>
      </w:r>
      <w:bookmarkEnd w:id="41"/>
    </w:p>
    <w:p w:rsidR="00151970" w:rsidRDefault="00151970" w:rsidP="00151970">
      <w:pPr>
        <w:pStyle w:val="Textkrper"/>
      </w:pPr>
      <w:hyperlink r:id="rId28" w:history="1">
        <w:r w:rsidRPr="009B42A4">
          <w:rPr>
            <w:rStyle w:val="Hyperlink"/>
          </w:rPr>
          <w:t>https://github.com/gfrassl-tgm/DezSys07_CORBA.git</w:t>
        </w:r>
      </w:hyperlink>
    </w:p>
    <w:p w:rsidR="00151970" w:rsidRPr="00151970" w:rsidRDefault="00151970" w:rsidP="00151970">
      <w:pPr>
        <w:pStyle w:val="Textkrper"/>
      </w:pPr>
    </w:p>
    <w:sectPr w:rsidR="00151970" w:rsidRPr="00151970">
      <w:headerReference w:type="default" r:id="rId29"/>
      <w:footerReference w:type="default" r:id="rId30"/>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29C" w:rsidRDefault="0052129C">
      <w:r>
        <w:separator/>
      </w:r>
    </w:p>
  </w:endnote>
  <w:endnote w:type="continuationSeparator" w:id="0">
    <w:p w:rsidR="0052129C" w:rsidRDefault="0052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A94" w:rsidRPr="00E02B50" w:rsidRDefault="00090A94" w:rsidP="00E02B50">
    <w:pPr>
      <w:pStyle w:val="Fuzeile"/>
      <w:pBdr>
        <w:top w:val="single" w:sz="1" w:space="1" w:color="000000"/>
        <w:left w:val="none" w:sz="0" w:space="0" w:color="000000"/>
        <w:bottom w:val="none" w:sz="0" w:space="0" w:color="000000"/>
        <w:right w:val="none" w:sz="0" w:space="0" w:color="000000"/>
      </w:pBdr>
    </w:pPr>
    <w:r>
      <w:rPr>
        <w:sz w:val="20"/>
        <w:szCs w:val="20"/>
      </w:rPr>
      <w:t>4CHIT 2015/16, Gruppe A</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0F4EB7">
      <w:rPr>
        <w:noProof/>
        <w:sz w:val="20"/>
        <w:szCs w:val="20"/>
      </w:rPr>
      <w:t>2</w:t>
    </w:r>
    <w:r>
      <w:rPr>
        <w:sz w:val="20"/>
        <w:szCs w:val="20"/>
      </w:rPr>
      <w:fldChar w:fldCharType="end"/>
    </w:r>
    <w:r>
      <w:rPr>
        <w:sz w:val="20"/>
        <w:szCs w:val="20"/>
      </w:rPr>
      <w:tab/>
      <w:t>Frassl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29C" w:rsidRDefault="0052129C">
      <w:r>
        <w:separator/>
      </w:r>
    </w:p>
  </w:footnote>
  <w:footnote w:type="continuationSeparator" w:id="0">
    <w:p w:rsidR="0052129C" w:rsidRDefault="005212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A94" w:rsidRPr="005D422E" w:rsidRDefault="00090A94" w:rsidP="005D422E">
    <w:pPr>
      <w:pStyle w:val="Kopfzeile"/>
      <w:pBdr>
        <w:top w:val="none" w:sz="0" w:space="0" w:color="000000"/>
        <w:left w:val="none" w:sz="0" w:space="0" w:color="000000"/>
        <w:bottom w:val="single" w:sz="1" w:space="1" w:color="000000"/>
        <w:right w:val="none" w:sz="0" w:space="0" w:color="000000"/>
      </w:pBdr>
    </w:pPr>
    <w:r>
      <w:rPr>
        <w:sz w:val="20"/>
        <w:szCs w:val="20"/>
      </w:rPr>
      <w:t>Systemtechnik Labor, 2. Semester</w:t>
    </w:r>
    <w:r>
      <w:rPr>
        <w:sz w:val="20"/>
        <w:szCs w:val="20"/>
      </w:rPr>
      <w:tab/>
      <w:t>Version 1.0</w:t>
    </w:r>
    <w:r>
      <w:rPr>
        <w:sz w:val="20"/>
        <w:szCs w:val="20"/>
      </w:rPr>
      <w:tab/>
      <w:t>DezSys-07 „Verteilte Objekte mit Corba“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FB721A5"/>
    <w:multiLevelType w:val="hybridMultilevel"/>
    <w:tmpl w:val="E61EB4D8"/>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4" w15:restartNumberingAfterBreak="0">
    <w:nsid w:val="1331032C"/>
    <w:multiLevelType w:val="hybridMultilevel"/>
    <w:tmpl w:val="AE52F4B4"/>
    <w:lvl w:ilvl="0" w:tplc="0C070001">
      <w:start w:val="1"/>
      <w:numFmt w:val="bullet"/>
      <w:lvlText w:val=""/>
      <w:lvlJc w:val="left"/>
      <w:pPr>
        <w:ind w:left="2487" w:hanging="360"/>
      </w:pPr>
      <w:rPr>
        <w:rFonts w:ascii="Symbol" w:hAnsi="Symbol" w:hint="default"/>
      </w:rPr>
    </w:lvl>
    <w:lvl w:ilvl="1" w:tplc="0C070003" w:tentative="1">
      <w:start w:val="1"/>
      <w:numFmt w:val="bullet"/>
      <w:lvlText w:val="o"/>
      <w:lvlJc w:val="left"/>
      <w:pPr>
        <w:ind w:left="3207" w:hanging="360"/>
      </w:pPr>
      <w:rPr>
        <w:rFonts w:ascii="Courier New" w:hAnsi="Courier New" w:cs="Courier New" w:hint="default"/>
      </w:rPr>
    </w:lvl>
    <w:lvl w:ilvl="2" w:tplc="0C070005" w:tentative="1">
      <w:start w:val="1"/>
      <w:numFmt w:val="bullet"/>
      <w:lvlText w:val=""/>
      <w:lvlJc w:val="left"/>
      <w:pPr>
        <w:ind w:left="3927" w:hanging="360"/>
      </w:pPr>
      <w:rPr>
        <w:rFonts w:ascii="Wingdings" w:hAnsi="Wingdings" w:hint="default"/>
      </w:rPr>
    </w:lvl>
    <w:lvl w:ilvl="3" w:tplc="0C070001" w:tentative="1">
      <w:start w:val="1"/>
      <w:numFmt w:val="bullet"/>
      <w:lvlText w:val=""/>
      <w:lvlJc w:val="left"/>
      <w:pPr>
        <w:ind w:left="4647" w:hanging="360"/>
      </w:pPr>
      <w:rPr>
        <w:rFonts w:ascii="Symbol" w:hAnsi="Symbol" w:hint="default"/>
      </w:rPr>
    </w:lvl>
    <w:lvl w:ilvl="4" w:tplc="0C070003" w:tentative="1">
      <w:start w:val="1"/>
      <w:numFmt w:val="bullet"/>
      <w:lvlText w:val="o"/>
      <w:lvlJc w:val="left"/>
      <w:pPr>
        <w:ind w:left="5367" w:hanging="360"/>
      </w:pPr>
      <w:rPr>
        <w:rFonts w:ascii="Courier New" w:hAnsi="Courier New" w:cs="Courier New" w:hint="default"/>
      </w:rPr>
    </w:lvl>
    <w:lvl w:ilvl="5" w:tplc="0C070005" w:tentative="1">
      <w:start w:val="1"/>
      <w:numFmt w:val="bullet"/>
      <w:lvlText w:val=""/>
      <w:lvlJc w:val="left"/>
      <w:pPr>
        <w:ind w:left="6087" w:hanging="360"/>
      </w:pPr>
      <w:rPr>
        <w:rFonts w:ascii="Wingdings" w:hAnsi="Wingdings" w:hint="default"/>
      </w:rPr>
    </w:lvl>
    <w:lvl w:ilvl="6" w:tplc="0C070001" w:tentative="1">
      <w:start w:val="1"/>
      <w:numFmt w:val="bullet"/>
      <w:lvlText w:val=""/>
      <w:lvlJc w:val="left"/>
      <w:pPr>
        <w:ind w:left="6807" w:hanging="360"/>
      </w:pPr>
      <w:rPr>
        <w:rFonts w:ascii="Symbol" w:hAnsi="Symbol" w:hint="default"/>
      </w:rPr>
    </w:lvl>
    <w:lvl w:ilvl="7" w:tplc="0C070003" w:tentative="1">
      <w:start w:val="1"/>
      <w:numFmt w:val="bullet"/>
      <w:lvlText w:val="o"/>
      <w:lvlJc w:val="left"/>
      <w:pPr>
        <w:ind w:left="7527" w:hanging="360"/>
      </w:pPr>
      <w:rPr>
        <w:rFonts w:ascii="Courier New" w:hAnsi="Courier New" w:cs="Courier New" w:hint="default"/>
      </w:rPr>
    </w:lvl>
    <w:lvl w:ilvl="8" w:tplc="0C070005" w:tentative="1">
      <w:start w:val="1"/>
      <w:numFmt w:val="bullet"/>
      <w:lvlText w:val=""/>
      <w:lvlJc w:val="left"/>
      <w:pPr>
        <w:ind w:left="8247" w:hanging="360"/>
      </w:pPr>
      <w:rPr>
        <w:rFonts w:ascii="Wingdings" w:hAnsi="Wingdings" w:hint="default"/>
      </w:rPr>
    </w:lvl>
  </w:abstractNum>
  <w:abstractNum w:abstractNumId="5" w15:restartNumberingAfterBreak="0">
    <w:nsid w:val="183E2BC5"/>
    <w:multiLevelType w:val="hybridMultilevel"/>
    <w:tmpl w:val="B0D66F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DBE2FB7"/>
    <w:multiLevelType w:val="hybridMultilevel"/>
    <w:tmpl w:val="5602F09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57061AD"/>
    <w:multiLevelType w:val="hybridMultilevel"/>
    <w:tmpl w:val="E3C8EFF0"/>
    <w:lvl w:ilvl="0" w:tplc="0C070001">
      <w:start w:val="1"/>
      <w:numFmt w:val="bullet"/>
      <w:lvlText w:val=""/>
      <w:lvlJc w:val="left"/>
      <w:pPr>
        <w:ind w:left="1423" w:hanging="360"/>
      </w:pPr>
      <w:rPr>
        <w:rFonts w:ascii="Symbol" w:hAnsi="Symbol" w:hint="default"/>
      </w:rPr>
    </w:lvl>
    <w:lvl w:ilvl="1" w:tplc="0C070003" w:tentative="1">
      <w:start w:val="1"/>
      <w:numFmt w:val="bullet"/>
      <w:lvlText w:val="o"/>
      <w:lvlJc w:val="left"/>
      <w:pPr>
        <w:ind w:left="2143" w:hanging="360"/>
      </w:pPr>
      <w:rPr>
        <w:rFonts w:ascii="Courier New" w:hAnsi="Courier New" w:cs="Courier New" w:hint="default"/>
      </w:rPr>
    </w:lvl>
    <w:lvl w:ilvl="2" w:tplc="0C070005" w:tentative="1">
      <w:start w:val="1"/>
      <w:numFmt w:val="bullet"/>
      <w:lvlText w:val=""/>
      <w:lvlJc w:val="left"/>
      <w:pPr>
        <w:ind w:left="2863" w:hanging="360"/>
      </w:pPr>
      <w:rPr>
        <w:rFonts w:ascii="Wingdings" w:hAnsi="Wingdings" w:hint="default"/>
      </w:rPr>
    </w:lvl>
    <w:lvl w:ilvl="3" w:tplc="0C070001" w:tentative="1">
      <w:start w:val="1"/>
      <w:numFmt w:val="bullet"/>
      <w:lvlText w:val=""/>
      <w:lvlJc w:val="left"/>
      <w:pPr>
        <w:ind w:left="3583" w:hanging="360"/>
      </w:pPr>
      <w:rPr>
        <w:rFonts w:ascii="Symbol" w:hAnsi="Symbol" w:hint="default"/>
      </w:rPr>
    </w:lvl>
    <w:lvl w:ilvl="4" w:tplc="0C070003" w:tentative="1">
      <w:start w:val="1"/>
      <w:numFmt w:val="bullet"/>
      <w:lvlText w:val="o"/>
      <w:lvlJc w:val="left"/>
      <w:pPr>
        <w:ind w:left="4303" w:hanging="360"/>
      </w:pPr>
      <w:rPr>
        <w:rFonts w:ascii="Courier New" w:hAnsi="Courier New" w:cs="Courier New" w:hint="default"/>
      </w:rPr>
    </w:lvl>
    <w:lvl w:ilvl="5" w:tplc="0C070005" w:tentative="1">
      <w:start w:val="1"/>
      <w:numFmt w:val="bullet"/>
      <w:lvlText w:val=""/>
      <w:lvlJc w:val="left"/>
      <w:pPr>
        <w:ind w:left="5023" w:hanging="360"/>
      </w:pPr>
      <w:rPr>
        <w:rFonts w:ascii="Wingdings" w:hAnsi="Wingdings" w:hint="default"/>
      </w:rPr>
    </w:lvl>
    <w:lvl w:ilvl="6" w:tplc="0C070001" w:tentative="1">
      <w:start w:val="1"/>
      <w:numFmt w:val="bullet"/>
      <w:lvlText w:val=""/>
      <w:lvlJc w:val="left"/>
      <w:pPr>
        <w:ind w:left="5743" w:hanging="360"/>
      </w:pPr>
      <w:rPr>
        <w:rFonts w:ascii="Symbol" w:hAnsi="Symbol" w:hint="default"/>
      </w:rPr>
    </w:lvl>
    <w:lvl w:ilvl="7" w:tplc="0C070003" w:tentative="1">
      <w:start w:val="1"/>
      <w:numFmt w:val="bullet"/>
      <w:lvlText w:val="o"/>
      <w:lvlJc w:val="left"/>
      <w:pPr>
        <w:ind w:left="6463" w:hanging="360"/>
      </w:pPr>
      <w:rPr>
        <w:rFonts w:ascii="Courier New" w:hAnsi="Courier New" w:cs="Courier New" w:hint="default"/>
      </w:rPr>
    </w:lvl>
    <w:lvl w:ilvl="8" w:tplc="0C070005" w:tentative="1">
      <w:start w:val="1"/>
      <w:numFmt w:val="bullet"/>
      <w:lvlText w:val=""/>
      <w:lvlJc w:val="left"/>
      <w:pPr>
        <w:ind w:left="7183" w:hanging="360"/>
      </w:pPr>
      <w:rPr>
        <w:rFonts w:ascii="Wingdings" w:hAnsi="Wingdings" w:hint="default"/>
      </w:rPr>
    </w:lvl>
  </w:abstractNum>
  <w:abstractNum w:abstractNumId="8" w15:restartNumberingAfterBreak="0">
    <w:nsid w:val="261E01AF"/>
    <w:multiLevelType w:val="hybridMultilevel"/>
    <w:tmpl w:val="A462ACC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769293E"/>
    <w:multiLevelType w:val="hybridMultilevel"/>
    <w:tmpl w:val="F48092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89D5472"/>
    <w:multiLevelType w:val="hybridMultilevel"/>
    <w:tmpl w:val="22403B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15E1853"/>
    <w:multiLevelType w:val="multilevel"/>
    <w:tmpl w:val="C24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76E0D"/>
    <w:multiLevelType w:val="hybridMultilevel"/>
    <w:tmpl w:val="88A23A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5A63F79"/>
    <w:multiLevelType w:val="hybridMultilevel"/>
    <w:tmpl w:val="7504B6E6"/>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14" w15:restartNumberingAfterBreak="0">
    <w:nsid w:val="77EA26BC"/>
    <w:multiLevelType w:val="hybridMultilevel"/>
    <w:tmpl w:val="48D0CBB0"/>
    <w:lvl w:ilvl="0" w:tplc="0C070001">
      <w:start w:val="1"/>
      <w:numFmt w:val="bullet"/>
      <w:lvlText w:val=""/>
      <w:lvlJc w:val="left"/>
      <w:pPr>
        <w:ind w:left="1425" w:hanging="360"/>
      </w:pPr>
      <w:rPr>
        <w:rFonts w:ascii="Symbol" w:hAnsi="Symbol" w:hint="default"/>
      </w:rPr>
    </w:lvl>
    <w:lvl w:ilvl="1" w:tplc="0C070003" w:tentative="1">
      <w:start w:val="1"/>
      <w:numFmt w:val="bullet"/>
      <w:lvlText w:val="o"/>
      <w:lvlJc w:val="left"/>
      <w:pPr>
        <w:ind w:left="2145" w:hanging="360"/>
      </w:pPr>
      <w:rPr>
        <w:rFonts w:ascii="Courier New" w:hAnsi="Courier New" w:cs="Courier New" w:hint="default"/>
      </w:rPr>
    </w:lvl>
    <w:lvl w:ilvl="2" w:tplc="0C070005" w:tentative="1">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abstractNum w:abstractNumId="15" w15:restartNumberingAfterBreak="0">
    <w:nsid w:val="7D8654D9"/>
    <w:multiLevelType w:val="hybridMultilevel"/>
    <w:tmpl w:val="BBCCF86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0"/>
  </w:num>
  <w:num w:numId="5">
    <w:abstractNumId w:val="8"/>
  </w:num>
  <w:num w:numId="6">
    <w:abstractNumId w:val="12"/>
  </w:num>
  <w:num w:numId="7">
    <w:abstractNumId w:val="11"/>
  </w:num>
  <w:num w:numId="8">
    <w:abstractNumId w:val="5"/>
  </w:num>
  <w:num w:numId="9">
    <w:abstractNumId w:val="14"/>
  </w:num>
  <w:num w:numId="10">
    <w:abstractNumId w:val="13"/>
  </w:num>
  <w:num w:numId="11">
    <w:abstractNumId w:val="7"/>
  </w:num>
  <w:num w:numId="12">
    <w:abstractNumId w:val="3"/>
  </w:num>
  <w:num w:numId="13">
    <w:abstractNumId w:val="9"/>
  </w:num>
  <w:num w:numId="14">
    <w:abstractNumId w:val="4"/>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F2"/>
    <w:rsid w:val="00037EC2"/>
    <w:rsid w:val="00071F25"/>
    <w:rsid w:val="00072EFF"/>
    <w:rsid w:val="000762AE"/>
    <w:rsid w:val="00090A94"/>
    <w:rsid w:val="000F2B72"/>
    <w:rsid w:val="000F4EB7"/>
    <w:rsid w:val="000F72D5"/>
    <w:rsid w:val="001205F1"/>
    <w:rsid w:val="00121381"/>
    <w:rsid w:val="00141AA6"/>
    <w:rsid w:val="00151970"/>
    <w:rsid w:val="001946F2"/>
    <w:rsid w:val="00196894"/>
    <w:rsid w:val="001B13CE"/>
    <w:rsid w:val="001E2030"/>
    <w:rsid w:val="001E5A1F"/>
    <w:rsid w:val="001F03AB"/>
    <w:rsid w:val="00241046"/>
    <w:rsid w:val="00260E03"/>
    <w:rsid w:val="00264D60"/>
    <w:rsid w:val="002957AC"/>
    <w:rsid w:val="002A1A31"/>
    <w:rsid w:val="002B38F1"/>
    <w:rsid w:val="002C0CA9"/>
    <w:rsid w:val="002F40DA"/>
    <w:rsid w:val="00332CA1"/>
    <w:rsid w:val="003344A5"/>
    <w:rsid w:val="00336275"/>
    <w:rsid w:val="0035449D"/>
    <w:rsid w:val="00361018"/>
    <w:rsid w:val="0036295D"/>
    <w:rsid w:val="00374C6B"/>
    <w:rsid w:val="003A5341"/>
    <w:rsid w:val="003A555A"/>
    <w:rsid w:val="003B273E"/>
    <w:rsid w:val="003E0A80"/>
    <w:rsid w:val="00434D6D"/>
    <w:rsid w:val="00436994"/>
    <w:rsid w:val="00490B52"/>
    <w:rsid w:val="004E327C"/>
    <w:rsid w:val="004E4680"/>
    <w:rsid w:val="00501B77"/>
    <w:rsid w:val="00517363"/>
    <w:rsid w:val="0052129C"/>
    <w:rsid w:val="00544771"/>
    <w:rsid w:val="00562C6C"/>
    <w:rsid w:val="00596105"/>
    <w:rsid w:val="005D27BE"/>
    <w:rsid w:val="005D422E"/>
    <w:rsid w:val="005E04E8"/>
    <w:rsid w:val="005E433E"/>
    <w:rsid w:val="0060600F"/>
    <w:rsid w:val="00630295"/>
    <w:rsid w:val="00643180"/>
    <w:rsid w:val="006506C8"/>
    <w:rsid w:val="006665FD"/>
    <w:rsid w:val="00686EB6"/>
    <w:rsid w:val="006A51AC"/>
    <w:rsid w:val="007110DB"/>
    <w:rsid w:val="00741089"/>
    <w:rsid w:val="00762DA9"/>
    <w:rsid w:val="00766054"/>
    <w:rsid w:val="00770330"/>
    <w:rsid w:val="00780F4B"/>
    <w:rsid w:val="007874E6"/>
    <w:rsid w:val="007966CC"/>
    <w:rsid w:val="007E6541"/>
    <w:rsid w:val="0080208A"/>
    <w:rsid w:val="0080420A"/>
    <w:rsid w:val="00813387"/>
    <w:rsid w:val="00820E96"/>
    <w:rsid w:val="008363AC"/>
    <w:rsid w:val="00841870"/>
    <w:rsid w:val="00877351"/>
    <w:rsid w:val="008A69FB"/>
    <w:rsid w:val="0096355B"/>
    <w:rsid w:val="009B5ECA"/>
    <w:rsid w:val="009D1E79"/>
    <w:rsid w:val="009D4A80"/>
    <w:rsid w:val="00A07D93"/>
    <w:rsid w:val="00A277B8"/>
    <w:rsid w:val="00A5462B"/>
    <w:rsid w:val="00A60C0A"/>
    <w:rsid w:val="00A7508A"/>
    <w:rsid w:val="00AA107D"/>
    <w:rsid w:val="00AD4EA6"/>
    <w:rsid w:val="00B12033"/>
    <w:rsid w:val="00B52F10"/>
    <w:rsid w:val="00BF6F11"/>
    <w:rsid w:val="00C027C3"/>
    <w:rsid w:val="00C25CAE"/>
    <w:rsid w:val="00C27884"/>
    <w:rsid w:val="00C34D36"/>
    <w:rsid w:val="00C459EB"/>
    <w:rsid w:val="00C6722F"/>
    <w:rsid w:val="00C76225"/>
    <w:rsid w:val="00CA0A76"/>
    <w:rsid w:val="00D05940"/>
    <w:rsid w:val="00D61041"/>
    <w:rsid w:val="00DC1001"/>
    <w:rsid w:val="00E02B50"/>
    <w:rsid w:val="00E5001F"/>
    <w:rsid w:val="00E537AC"/>
    <w:rsid w:val="00E77D37"/>
    <w:rsid w:val="00EA64C6"/>
    <w:rsid w:val="00EB3497"/>
    <w:rsid w:val="00ED58E7"/>
    <w:rsid w:val="00ED674E"/>
    <w:rsid w:val="00F0764E"/>
    <w:rsid w:val="00F25AFE"/>
    <w:rsid w:val="00F50808"/>
    <w:rsid w:val="00FA7EB6"/>
    <w:rsid w:val="00FB7735"/>
    <w:rsid w:val="00FC3B16"/>
    <w:rsid w:val="00FE2F19"/>
    <w:rsid w:val="00FE4306"/>
    <w:rsid w:val="00FE7D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64889BC-C458-47D5-A900-4C27B613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link w:val="TextkrperZchn"/>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character" w:customStyle="1" w:styleId="Funotenzeichen1">
    <w:name w:val="Fußnotenzeichen1"/>
    <w:rsid w:val="00630295"/>
  </w:style>
  <w:style w:type="character" w:styleId="Funotenzeichen">
    <w:name w:val="footnote reference"/>
    <w:rsid w:val="00630295"/>
    <w:rPr>
      <w:vertAlign w:val="superscript"/>
    </w:rPr>
  </w:style>
  <w:style w:type="paragraph" w:styleId="StandardWeb">
    <w:name w:val="Normal (Web)"/>
    <w:basedOn w:val="Standard"/>
    <w:uiPriority w:val="99"/>
    <w:semiHidden/>
    <w:unhideWhenUsed/>
    <w:rsid w:val="002C0CA9"/>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Kommentarzeichen">
    <w:name w:val="annotation reference"/>
    <w:basedOn w:val="Absatz-Standardschriftart"/>
    <w:uiPriority w:val="99"/>
    <w:semiHidden/>
    <w:unhideWhenUsed/>
    <w:rsid w:val="00DC1001"/>
    <w:rPr>
      <w:sz w:val="16"/>
      <w:szCs w:val="16"/>
    </w:rPr>
  </w:style>
  <w:style w:type="paragraph" w:styleId="Kommentartext">
    <w:name w:val="annotation text"/>
    <w:basedOn w:val="Standard"/>
    <w:link w:val="KommentartextZchn"/>
    <w:uiPriority w:val="99"/>
    <w:semiHidden/>
    <w:unhideWhenUsed/>
    <w:rsid w:val="00DC1001"/>
    <w:rPr>
      <w:sz w:val="20"/>
      <w:szCs w:val="18"/>
    </w:rPr>
  </w:style>
  <w:style w:type="character" w:customStyle="1" w:styleId="KommentartextZchn">
    <w:name w:val="Kommentartext Zchn"/>
    <w:basedOn w:val="Absatz-Standardschriftart"/>
    <w:link w:val="Kommentartext"/>
    <w:uiPriority w:val="99"/>
    <w:semiHidden/>
    <w:rsid w:val="00DC1001"/>
    <w:rPr>
      <w:rFonts w:ascii="Verdana" w:eastAsia="Droid Sans Fallback" w:hAnsi="Verdana" w:cs="Mangal"/>
      <w:kern w:val="1"/>
      <w:szCs w:val="18"/>
      <w:lang w:eastAsia="zh-CN" w:bidi="hi-IN"/>
    </w:rPr>
  </w:style>
  <w:style w:type="paragraph" w:styleId="Kommentarthema">
    <w:name w:val="annotation subject"/>
    <w:basedOn w:val="Kommentartext"/>
    <w:next w:val="Kommentartext"/>
    <w:link w:val="KommentarthemaZchn"/>
    <w:uiPriority w:val="99"/>
    <w:semiHidden/>
    <w:unhideWhenUsed/>
    <w:rsid w:val="00DC1001"/>
    <w:rPr>
      <w:b/>
      <w:bCs/>
    </w:rPr>
  </w:style>
  <w:style w:type="character" w:customStyle="1" w:styleId="KommentarthemaZchn">
    <w:name w:val="Kommentarthema Zchn"/>
    <w:basedOn w:val="KommentartextZchn"/>
    <w:link w:val="Kommentarthema"/>
    <w:uiPriority w:val="99"/>
    <w:semiHidden/>
    <w:rsid w:val="00DC1001"/>
    <w:rPr>
      <w:rFonts w:ascii="Verdana" w:eastAsia="Droid Sans Fallback" w:hAnsi="Verdana" w:cs="Mangal"/>
      <w:b/>
      <w:bCs/>
      <w:kern w:val="1"/>
      <w:szCs w:val="18"/>
      <w:lang w:eastAsia="zh-CN" w:bidi="hi-IN"/>
    </w:rPr>
  </w:style>
  <w:style w:type="paragraph" w:styleId="Sprechblasentext">
    <w:name w:val="Balloon Text"/>
    <w:basedOn w:val="Standard"/>
    <w:link w:val="SprechblasentextZchn"/>
    <w:uiPriority w:val="99"/>
    <w:semiHidden/>
    <w:unhideWhenUsed/>
    <w:rsid w:val="00DC1001"/>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DC1001"/>
    <w:rPr>
      <w:rFonts w:ascii="Segoe UI" w:eastAsia="Droid Sans Fallback" w:hAnsi="Segoe UI" w:cs="Mangal"/>
      <w:kern w:val="1"/>
      <w:sz w:val="18"/>
      <w:szCs w:val="16"/>
      <w:lang w:eastAsia="zh-CN" w:bidi="hi-IN"/>
    </w:rPr>
  </w:style>
  <w:style w:type="paragraph" w:styleId="Inhaltsverzeichnisberschrift">
    <w:name w:val="TOC Heading"/>
    <w:basedOn w:val="berschrift1"/>
    <w:next w:val="Standard"/>
    <w:uiPriority w:val="39"/>
    <w:unhideWhenUsed/>
    <w:qFormat/>
    <w:rsid w:val="002B38F1"/>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de-AT" w:bidi="ar-SA"/>
    </w:rPr>
  </w:style>
  <w:style w:type="paragraph" w:styleId="Verzeichnis3">
    <w:name w:val="toc 3"/>
    <w:basedOn w:val="Standard"/>
    <w:next w:val="Standard"/>
    <w:autoRedefine/>
    <w:uiPriority w:val="39"/>
    <w:unhideWhenUsed/>
    <w:rsid w:val="002B38F1"/>
    <w:pPr>
      <w:spacing w:after="100"/>
      <w:ind w:left="480"/>
    </w:pPr>
    <w:rPr>
      <w:szCs w:val="21"/>
    </w:rPr>
  </w:style>
  <w:style w:type="character" w:customStyle="1" w:styleId="TextkrperZchn">
    <w:name w:val="Textkörper Zchn"/>
    <w:basedOn w:val="Absatz-Standardschriftart"/>
    <w:link w:val="Textkrper"/>
    <w:rsid w:val="00C027C3"/>
    <w:rPr>
      <w:rFonts w:ascii="Verdana" w:eastAsia="Droid Sans Fallback" w:hAnsi="Verdana"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520310">
      <w:bodyDiv w:val="1"/>
      <w:marLeft w:val="0"/>
      <w:marRight w:val="0"/>
      <w:marTop w:val="0"/>
      <w:marBottom w:val="0"/>
      <w:divBdr>
        <w:top w:val="none" w:sz="0" w:space="0" w:color="auto"/>
        <w:left w:val="none" w:sz="0" w:space="0" w:color="auto"/>
        <w:bottom w:val="none" w:sz="0" w:space="0" w:color="auto"/>
        <w:right w:val="none" w:sz="0" w:space="0" w:color="auto"/>
      </w:divBdr>
    </w:div>
    <w:div w:id="121854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ing.iac.es/~docs/external/corba/book.pdf"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omniorb.sourceforge.net/omni42/omniORB.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corb.org/releases/3.7/jacorb-3.7-binary.zip" TargetMode="External"/><Relationship Id="rId24" Type="http://schemas.openxmlformats.org/officeDocument/2006/relationships/hyperlink" Target="http://www.jacorb.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microfocus.com/products/corba/orbacus/orbacus.aspx" TargetMode="External"/><Relationship Id="rId28" Type="http://schemas.openxmlformats.org/officeDocument/2006/relationships/hyperlink" Target="https://github.com/gfrassl-tgm/DezSys07_CORBA.git" TargetMode="External"/><Relationship Id="rId10" Type="http://schemas.openxmlformats.org/officeDocument/2006/relationships/hyperlink" Target="https://sourceforge.net/projects/omniorb/files/latest/download?source=files"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hyperlink" Target="http://omniorb.sourceforge.net/" TargetMode="External"/><Relationship Id="rId27" Type="http://schemas.openxmlformats.org/officeDocument/2006/relationships/hyperlink" Target="https://github.com/mborko/code-examples.gi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67AC3-2FCA-44CE-B00A-1B7E0847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1729</Words>
  <Characters>11345</Characters>
  <Application>Microsoft Office Word</Application>
  <DocSecurity>0</DocSecurity>
  <Lines>405</Lines>
  <Paragraphs>256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12818</CharactersWithSpaces>
  <SharedDoc>false</SharedDoc>
  <HLinks>
    <vt:vector size="36" baseType="variant">
      <vt:variant>
        <vt:i4>1310772</vt:i4>
      </vt:variant>
      <vt:variant>
        <vt:i4>26</vt:i4>
      </vt:variant>
      <vt:variant>
        <vt:i4>0</vt:i4>
      </vt:variant>
      <vt:variant>
        <vt:i4>5</vt:i4>
      </vt:variant>
      <vt:variant>
        <vt:lpwstr/>
      </vt:variant>
      <vt:variant>
        <vt:lpwstr>_Toc447654256</vt:lpwstr>
      </vt:variant>
      <vt:variant>
        <vt:i4>1310772</vt:i4>
      </vt:variant>
      <vt:variant>
        <vt:i4>20</vt:i4>
      </vt:variant>
      <vt:variant>
        <vt:i4>0</vt:i4>
      </vt:variant>
      <vt:variant>
        <vt:i4>5</vt:i4>
      </vt:variant>
      <vt:variant>
        <vt:lpwstr/>
      </vt:variant>
      <vt:variant>
        <vt:lpwstr>_Toc447654255</vt:lpwstr>
      </vt:variant>
      <vt:variant>
        <vt:i4>1310772</vt:i4>
      </vt:variant>
      <vt:variant>
        <vt:i4>14</vt:i4>
      </vt:variant>
      <vt:variant>
        <vt:i4>0</vt:i4>
      </vt:variant>
      <vt:variant>
        <vt:i4>5</vt:i4>
      </vt:variant>
      <vt:variant>
        <vt:lpwstr/>
      </vt:variant>
      <vt:variant>
        <vt:lpwstr>_Toc447654254</vt:lpwstr>
      </vt:variant>
      <vt:variant>
        <vt:i4>1310772</vt:i4>
      </vt:variant>
      <vt:variant>
        <vt:i4>8</vt:i4>
      </vt:variant>
      <vt:variant>
        <vt:i4>0</vt:i4>
      </vt:variant>
      <vt:variant>
        <vt:i4>5</vt:i4>
      </vt:variant>
      <vt:variant>
        <vt:lpwstr/>
      </vt:variant>
      <vt:variant>
        <vt:lpwstr>_Toc447654253</vt:lpwstr>
      </vt:variant>
      <vt:variant>
        <vt:i4>1310772</vt:i4>
      </vt:variant>
      <vt:variant>
        <vt:i4>2</vt:i4>
      </vt:variant>
      <vt:variant>
        <vt:i4>0</vt:i4>
      </vt:variant>
      <vt:variant>
        <vt:i4>5</vt:i4>
      </vt:variant>
      <vt:variant>
        <vt:lpwstr/>
      </vt:variant>
      <vt:variant>
        <vt:lpwstr>_Toc447654252</vt:lpwstr>
      </vt:variant>
      <vt:variant>
        <vt:i4>4325443</vt:i4>
      </vt:variant>
      <vt:variant>
        <vt:i4>0</vt:i4>
      </vt:variant>
      <vt:variant>
        <vt:i4>0</vt:i4>
      </vt:variant>
      <vt:variant>
        <vt:i4>5</vt:i4>
      </vt:variant>
      <vt:variant>
        <vt:lpwstr>https://help.ubuntu.com/lts/serverguide/openldap-server.html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Frassl</dc:creator>
  <cp:keywords/>
  <dc:description/>
  <cp:lastModifiedBy>Gabriel Frassl</cp:lastModifiedBy>
  <cp:revision>3</cp:revision>
  <cp:lastPrinted>2016-04-22T10:25:00Z</cp:lastPrinted>
  <dcterms:created xsi:type="dcterms:W3CDTF">2016-04-22T10:25:00Z</dcterms:created>
  <dcterms:modified xsi:type="dcterms:W3CDTF">2016-04-22T10:26:00Z</dcterms:modified>
</cp:coreProperties>
</file>